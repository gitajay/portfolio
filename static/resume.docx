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041" w:rsidRDefault="00606041">
      <w:pPr>
        <w:ind w:right="180"/>
        <w:jc w:val="center"/>
        <w:rPr>
          <w:b/>
          <w:bCs/>
        </w:rPr>
      </w:pPr>
    </w:p>
    <w:p w:rsidR="00606041" w:rsidRDefault="00606041">
      <w:pPr>
        <w:pStyle w:val="Heading4"/>
        <w:tabs>
          <w:tab w:val="left" w:pos="0"/>
        </w:tabs>
        <w:rPr>
          <w:sz w:val="24"/>
          <w:szCs w:val="24"/>
        </w:rPr>
      </w:pPr>
      <w:r>
        <w:rPr>
          <w:sz w:val="24"/>
          <w:szCs w:val="24"/>
        </w:rPr>
        <w:t xml:space="preserve">Resume of </w:t>
      </w:r>
      <w:r w:rsidR="005D7895">
        <w:rPr>
          <w:sz w:val="24"/>
          <w:szCs w:val="24"/>
        </w:rPr>
        <w:t>Ajay Dev J</w:t>
      </w:r>
    </w:p>
    <w:p w:rsidR="00606041" w:rsidRDefault="00606041">
      <w:pPr>
        <w:ind w:right="180"/>
        <w:jc w:val="center"/>
        <w:rPr>
          <w:b/>
          <w:bCs/>
        </w:rPr>
      </w:pPr>
    </w:p>
    <w:tbl>
      <w:tblPr>
        <w:tblW w:w="0" w:type="auto"/>
        <w:tblInd w:w="144" w:type="dxa"/>
        <w:tblLayout w:type="fixed"/>
        <w:tblLook w:val="0000" w:firstRow="0" w:lastRow="0" w:firstColumn="0" w:lastColumn="0" w:noHBand="0" w:noVBand="0"/>
      </w:tblPr>
      <w:tblGrid>
        <w:gridCol w:w="1259"/>
        <w:gridCol w:w="235"/>
        <w:gridCol w:w="7910"/>
      </w:tblGrid>
      <w:tr w:rsidR="00606041" w:rsidTr="00346E22">
        <w:tc>
          <w:tcPr>
            <w:tcW w:w="1494" w:type="dxa"/>
            <w:gridSpan w:val="2"/>
          </w:tcPr>
          <w:p w:rsidR="00606041" w:rsidRDefault="00606041" w:rsidP="000C1E62">
            <w:pPr>
              <w:snapToGrid w:val="0"/>
              <w:rPr>
                <w:b/>
                <w:bCs/>
              </w:rPr>
            </w:pPr>
            <w:r>
              <w:rPr>
                <w:b/>
                <w:bCs/>
              </w:rPr>
              <w:t xml:space="preserve">Summary </w:t>
            </w:r>
          </w:p>
        </w:tc>
        <w:tc>
          <w:tcPr>
            <w:tcW w:w="7910" w:type="dxa"/>
          </w:tcPr>
          <w:p w:rsidR="005D7895" w:rsidRDefault="005E5C51" w:rsidP="005D7895">
            <w:pPr>
              <w:tabs>
                <w:tab w:val="left" w:pos="0"/>
              </w:tabs>
              <w:suppressAutoHyphens w:val="0"/>
              <w:jc w:val="both"/>
              <w:rPr>
                <w:rFonts w:cs="Tahoma"/>
              </w:rPr>
            </w:pPr>
            <w:r>
              <w:rPr>
                <w:rFonts w:cs="Tahoma"/>
              </w:rPr>
              <w:t>7</w:t>
            </w:r>
            <w:r w:rsidR="005D7895">
              <w:rPr>
                <w:rFonts w:cs="Tahoma"/>
              </w:rPr>
              <w:t xml:space="preserve"> plus years of experience in the software development activities comprising requirement analysis, design, coding, implementation, code review, enhancements.</w:t>
            </w:r>
            <w:r w:rsidR="007A1216" w:rsidRPr="007A1216">
              <w:t xml:space="preserve"> </w:t>
            </w:r>
            <w:r w:rsidR="005D7895">
              <w:rPr>
                <w:rFonts w:cs="Tahoma"/>
              </w:rPr>
              <w:t>Significant experience in web technologies.</w:t>
            </w:r>
          </w:p>
          <w:p w:rsidR="007A1216" w:rsidRPr="007A1216" w:rsidRDefault="007A1216" w:rsidP="005D7895">
            <w:pPr>
              <w:pStyle w:val="HTMLPreformatted"/>
              <w:jc w:val="both"/>
              <w:rPr>
                <w:lang w:eastAsia="ar-SA"/>
              </w:rPr>
            </w:pPr>
          </w:p>
          <w:p w:rsidR="00606041" w:rsidRDefault="00606041" w:rsidP="000C1E62">
            <w:pPr>
              <w:pStyle w:val="Bullet"/>
              <w:numPr>
                <w:ilvl w:val="0"/>
                <w:numId w:val="0"/>
              </w:numPr>
              <w:snapToGrid w:val="0"/>
              <w:ind w:left="130"/>
              <w:jc w:val="both"/>
              <w:rPr>
                <w:rFonts w:ascii="Times New Roman" w:hAnsi="Times New Roman"/>
              </w:rPr>
            </w:pPr>
            <w:r>
              <w:rPr>
                <w:rFonts w:ascii="Times New Roman" w:hAnsi="Times New Roman"/>
              </w:rPr>
              <w:t xml:space="preserve">. </w:t>
            </w:r>
          </w:p>
          <w:p w:rsidR="007A1216" w:rsidRPr="007A1216" w:rsidRDefault="007A1216" w:rsidP="007A1216">
            <w:pPr>
              <w:rPr>
                <w:b/>
              </w:rPr>
            </w:pPr>
            <w:r w:rsidRPr="007A1216">
              <w:rPr>
                <w:b/>
              </w:rPr>
              <w:t>TECHNICAL SKILLS</w:t>
            </w:r>
          </w:p>
          <w:p w:rsidR="007A1216" w:rsidRPr="007A1216" w:rsidRDefault="007A1216" w:rsidP="007A1216">
            <w:pPr>
              <w:rPr>
                <w:b/>
              </w:rPr>
            </w:pPr>
          </w:p>
          <w:p w:rsidR="007A1216" w:rsidRPr="006837E1" w:rsidRDefault="006837E1" w:rsidP="007A1216">
            <w:pPr>
              <w:jc w:val="both"/>
              <w:rPr>
                <w:b/>
                <w:bCs/>
                <w:sz w:val="18"/>
              </w:rPr>
            </w:pPr>
            <w:r w:rsidRPr="006837E1">
              <w:rPr>
                <w:b/>
                <w:szCs w:val="22"/>
              </w:rPr>
              <w:t>Technologies:</w:t>
            </w:r>
          </w:p>
          <w:p w:rsidR="006837E1" w:rsidRDefault="005E5C51" w:rsidP="006837E1">
            <w:pPr>
              <w:spacing w:line="276" w:lineRule="auto"/>
              <w:rPr>
                <w:szCs w:val="22"/>
              </w:rPr>
            </w:pPr>
            <w:r>
              <w:rPr>
                <w:szCs w:val="22"/>
              </w:rPr>
              <w:t>JavaScript, PHP, React, Node</w:t>
            </w:r>
          </w:p>
          <w:p w:rsidR="006837E1" w:rsidRPr="006837E1" w:rsidRDefault="006837E1" w:rsidP="006837E1">
            <w:pPr>
              <w:spacing w:line="276" w:lineRule="auto"/>
              <w:rPr>
                <w:szCs w:val="22"/>
              </w:rPr>
            </w:pPr>
          </w:p>
          <w:p w:rsidR="006837E1" w:rsidRPr="006837E1" w:rsidRDefault="006837E1" w:rsidP="006837E1">
            <w:pPr>
              <w:spacing w:line="276" w:lineRule="auto"/>
              <w:rPr>
                <w:b/>
                <w:szCs w:val="22"/>
              </w:rPr>
            </w:pPr>
            <w:r w:rsidRPr="006837E1">
              <w:rPr>
                <w:b/>
                <w:szCs w:val="22"/>
              </w:rPr>
              <w:t>Databases:</w:t>
            </w:r>
          </w:p>
          <w:p w:rsidR="006837E1" w:rsidRDefault="006837E1" w:rsidP="006837E1">
            <w:pPr>
              <w:spacing w:line="276" w:lineRule="auto"/>
              <w:rPr>
                <w:szCs w:val="22"/>
              </w:rPr>
            </w:pPr>
            <w:r w:rsidRPr="006837E1">
              <w:rPr>
                <w:szCs w:val="22"/>
              </w:rPr>
              <w:t>MySQL</w:t>
            </w:r>
          </w:p>
          <w:p w:rsidR="006837E1" w:rsidRPr="006837E1" w:rsidRDefault="006837E1" w:rsidP="006837E1">
            <w:pPr>
              <w:spacing w:line="276" w:lineRule="auto"/>
              <w:rPr>
                <w:szCs w:val="22"/>
              </w:rPr>
            </w:pPr>
          </w:p>
          <w:p w:rsidR="006837E1" w:rsidRPr="006837E1" w:rsidRDefault="006837E1" w:rsidP="006837E1">
            <w:pPr>
              <w:spacing w:line="276" w:lineRule="auto"/>
              <w:rPr>
                <w:b/>
                <w:szCs w:val="22"/>
              </w:rPr>
            </w:pPr>
            <w:r w:rsidRPr="006837E1">
              <w:rPr>
                <w:b/>
                <w:szCs w:val="22"/>
              </w:rPr>
              <w:t>Operating Systems:</w:t>
            </w:r>
          </w:p>
          <w:p w:rsidR="006837E1" w:rsidRDefault="006837E1" w:rsidP="006837E1">
            <w:pPr>
              <w:spacing w:line="276" w:lineRule="auto"/>
              <w:rPr>
                <w:szCs w:val="22"/>
              </w:rPr>
            </w:pPr>
            <w:r w:rsidRPr="006837E1">
              <w:rPr>
                <w:szCs w:val="22"/>
              </w:rPr>
              <w:t>Windows, Linux</w:t>
            </w:r>
            <w:r w:rsidR="005D7895">
              <w:rPr>
                <w:szCs w:val="22"/>
              </w:rPr>
              <w:t xml:space="preserve"> </w:t>
            </w:r>
          </w:p>
          <w:p w:rsidR="006837E1" w:rsidRPr="006837E1" w:rsidRDefault="006837E1" w:rsidP="006837E1">
            <w:pPr>
              <w:spacing w:line="276" w:lineRule="auto"/>
              <w:rPr>
                <w:szCs w:val="22"/>
              </w:rPr>
            </w:pPr>
          </w:p>
          <w:p w:rsidR="006837E1" w:rsidRPr="006837E1" w:rsidRDefault="003F31A1" w:rsidP="006837E1">
            <w:pPr>
              <w:spacing w:line="276" w:lineRule="auto"/>
              <w:rPr>
                <w:b/>
                <w:szCs w:val="22"/>
              </w:rPr>
            </w:pPr>
            <w:r>
              <w:rPr>
                <w:b/>
                <w:szCs w:val="22"/>
              </w:rPr>
              <w:t>Version Control</w:t>
            </w:r>
            <w:r w:rsidR="006837E1" w:rsidRPr="006837E1">
              <w:rPr>
                <w:b/>
                <w:szCs w:val="22"/>
              </w:rPr>
              <w:t>:</w:t>
            </w:r>
          </w:p>
          <w:p w:rsidR="006837E1" w:rsidRDefault="003F31A1" w:rsidP="006837E1">
            <w:pPr>
              <w:spacing w:line="276" w:lineRule="auto"/>
              <w:rPr>
                <w:szCs w:val="22"/>
              </w:rPr>
            </w:pPr>
            <w:proofErr w:type="spellStart"/>
            <w:r>
              <w:rPr>
                <w:szCs w:val="22"/>
              </w:rPr>
              <w:t>Git</w:t>
            </w:r>
            <w:proofErr w:type="spellEnd"/>
          </w:p>
          <w:p w:rsidR="003F31A1" w:rsidRDefault="003F31A1" w:rsidP="006837E1">
            <w:pPr>
              <w:spacing w:line="276" w:lineRule="auto"/>
              <w:rPr>
                <w:szCs w:val="22"/>
              </w:rPr>
            </w:pPr>
          </w:p>
          <w:p w:rsidR="003F31A1" w:rsidRPr="006837E1" w:rsidRDefault="003F31A1" w:rsidP="003F31A1">
            <w:pPr>
              <w:spacing w:line="276" w:lineRule="auto"/>
              <w:rPr>
                <w:b/>
                <w:szCs w:val="22"/>
              </w:rPr>
            </w:pPr>
            <w:r>
              <w:rPr>
                <w:b/>
                <w:szCs w:val="22"/>
              </w:rPr>
              <w:t>IDE</w:t>
            </w:r>
            <w:r w:rsidRPr="006837E1">
              <w:rPr>
                <w:b/>
                <w:szCs w:val="22"/>
              </w:rPr>
              <w:t>:</w:t>
            </w:r>
          </w:p>
          <w:p w:rsidR="003F31A1" w:rsidRPr="006837E1" w:rsidRDefault="005D7895" w:rsidP="003F31A1">
            <w:pPr>
              <w:spacing w:line="276" w:lineRule="auto"/>
              <w:rPr>
                <w:szCs w:val="22"/>
              </w:rPr>
            </w:pPr>
            <w:r>
              <w:rPr>
                <w:szCs w:val="22"/>
              </w:rPr>
              <w:t>ATOM</w:t>
            </w:r>
            <w:r w:rsidR="005E5C51">
              <w:rPr>
                <w:szCs w:val="22"/>
              </w:rPr>
              <w:t>, Visual code</w:t>
            </w:r>
          </w:p>
          <w:p w:rsidR="003F31A1" w:rsidRPr="006837E1" w:rsidRDefault="003F31A1" w:rsidP="006837E1">
            <w:pPr>
              <w:spacing w:line="276" w:lineRule="auto"/>
              <w:rPr>
                <w:szCs w:val="22"/>
              </w:rPr>
            </w:pPr>
          </w:p>
          <w:p w:rsidR="008D5147" w:rsidRDefault="006837E1" w:rsidP="00AD0B5D">
            <w:pPr>
              <w:jc w:val="both"/>
            </w:pPr>
            <w:r w:rsidRPr="007A1216">
              <w:t xml:space="preserve"> </w:t>
            </w:r>
          </w:p>
          <w:p w:rsidR="00FA6089" w:rsidRDefault="00FA6089" w:rsidP="00AD0B5D">
            <w:pPr>
              <w:jc w:val="both"/>
            </w:pPr>
          </w:p>
          <w:p w:rsidR="00FA6089" w:rsidRDefault="00FA6089" w:rsidP="00AD0B5D">
            <w:pPr>
              <w:jc w:val="both"/>
            </w:pPr>
          </w:p>
          <w:p w:rsidR="00606041" w:rsidRDefault="00606041">
            <w:pPr>
              <w:jc w:val="both"/>
            </w:pPr>
          </w:p>
        </w:tc>
      </w:tr>
      <w:tr w:rsidR="00606041" w:rsidTr="00346E22">
        <w:tc>
          <w:tcPr>
            <w:tcW w:w="1494" w:type="dxa"/>
            <w:gridSpan w:val="2"/>
          </w:tcPr>
          <w:p w:rsidR="00606041" w:rsidRDefault="000C1E62">
            <w:pPr>
              <w:snapToGrid w:val="0"/>
              <w:rPr>
                <w:b/>
                <w:bCs/>
              </w:rPr>
            </w:pPr>
            <w:r>
              <w:rPr>
                <w:b/>
                <w:bCs/>
              </w:rPr>
              <w:t>Professional Experience</w:t>
            </w:r>
            <w:r w:rsidR="00C550F8">
              <w:rPr>
                <w:b/>
                <w:bCs/>
              </w:rPr>
              <w:t xml:space="preserve"> </w:t>
            </w:r>
          </w:p>
        </w:tc>
        <w:tc>
          <w:tcPr>
            <w:tcW w:w="7910" w:type="dxa"/>
            <w:tcBorders>
              <w:left w:val="nil"/>
            </w:tcBorders>
          </w:tcPr>
          <w:p w:rsidR="005E5C51" w:rsidRPr="007A1216" w:rsidRDefault="005E5C51" w:rsidP="005E5C51">
            <w:pPr>
              <w:pStyle w:val="p6"/>
              <w:tabs>
                <w:tab w:val="clear" w:pos="720"/>
                <w:tab w:val="right" w:pos="8640"/>
              </w:tabs>
              <w:spacing w:line="240" w:lineRule="auto"/>
              <w:jc w:val="both"/>
              <w:rPr>
                <w:b/>
                <w:bCs/>
                <w:sz w:val="20"/>
                <w:szCs w:val="20"/>
              </w:rPr>
            </w:pPr>
            <w:r>
              <w:rPr>
                <w:b/>
                <w:bCs/>
                <w:sz w:val="20"/>
                <w:szCs w:val="20"/>
              </w:rPr>
              <w:t>Company:</w:t>
            </w:r>
            <w:r>
              <w:rPr>
                <w:b/>
                <w:bCs/>
                <w:sz w:val="20"/>
                <w:szCs w:val="20"/>
              </w:rPr>
              <w:t xml:space="preserve"> </w:t>
            </w:r>
            <w:proofErr w:type="spellStart"/>
            <w:r>
              <w:rPr>
                <w:b/>
              </w:rPr>
              <w:t>Capestart</w:t>
            </w:r>
            <w:proofErr w:type="spellEnd"/>
            <w:r>
              <w:rPr>
                <w:rFonts w:ascii="Palatino Linotype" w:hAnsi="Palatino Linotype"/>
                <w:b/>
                <w:sz w:val="22"/>
                <w:szCs w:val="22"/>
              </w:rPr>
              <w:t xml:space="preserve"> </w:t>
            </w:r>
            <w:r>
              <w:rPr>
                <w:b/>
                <w:bCs/>
                <w:sz w:val="20"/>
                <w:szCs w:val="20"/>
              </w:rPr>
              <w:t xml:space="preserve">                                                          </w:t>
            </w:r>
            <w:r>
              <w:rPr>
                <w:b/>
                <w:bCs/>
                <w:sz w:val="20"/>
                <w:szCs w:val="20"/>
              </w:rPr>
              <w:t xml:space="preserve">                   </w:t>
            </w:r>
            <w:r>
              <w:rPr>
                <w:b/>
                <w:sz w:val="20"/>
                <w:szCs w:val="20"/>
              </w:rPr>
              <w:t>Jan</w:t>
            </w:r>
            <w:r w:rsidRPr="007A1216">
              <w:rPr>
                <w:b/>
                <w:bCs/>
                <w:sz w:val="20"/>
                <w:szCs w:val="20"/>
              </w:rPr>
              <w:t xml:space="preserve"> 20</w:t>
            </w:r>
            <w:r>
              <w:rPr>
                <w:b/>
                <w:bCs/>
                <w:sz w:val="20"/>
                <w:szCs w:val="20"/>
              </w:rPr>
              <w:t>19</w:t>
            </w:r>
            <w:r w:rsidRPr="007A1216">
              <w:rPr>
                <w:b/>
                <w:bCs/>
                <w:sz w:val="20"/>
                <w:szCs w:val="20"/>
              </w:rPr>
              <w:t xml:space="preserve"> to</w:t>
            </w:r>
            <w:r>
              <w:rPr>
                <w:b/>
                <w:bCs/>
                <w:sz w:val="20"/>
                <w:szCs w:val="20"/>
              </w:rPr>
              <w:t xml:space="preserve"> </w:t>
            </w:r>
            <w:r>
              <w:rPr>
                <w:b/>
                <w:bCs/>
                <w:sz w:val="20"/>
                <w:szCs w:val="20"/>
              </w:rPr>
              <w:t>till date</w:t>
            </w:r>
          </w:p>
          <w:p w:rsidR="005E5C51" w:rsidRPr="007A1216" w:rsidRDefault="005E5C51" w:rsidP="005E5C51">
            <w:pPr>
              <w:pStyle w:val="p6"/>
              <w:tabs>
                <w:tab w:val="clear" w:pos="720"/>
                <w:tab w:val="right" w:pos="9360"/>
              </w:tabs>
              <w:spacing w:line="240" w:lineRule="auto"/>
              <w:jc w:val="both"/>
              <w:rPr>
                <w:b/>
                <w:bCs/>
                <w:sz w:val="20"/>
                <w:szCs w:val="20"/>
              </w:rPr>
            </w:pPr>
          </w:p>
          <w:p w:rsidR="005E5C51" w:rsidRPr="007A1216" w:rsidRDefault="005E5C51" w:rsidP="005E5C51">
            <w:pPr>
              <w:pStyle w:val="p6"/>
              <w:tabs>
                <w:tab w:val="clear" w:pos="720"/>
                <w:tab w:val="right" w:pos="9360"/>
              </w:tabs>
              <w:spacing w:line="240" w:lineRule="auto"/>
              <w:jc w:val="both"/>
              <w:rPr>
                <w:b/>
                <w:bCs/>
                <w:sz w:val="20"/>
                <w:szCs w:val="20"/>
              </w:rPr>
            </w:pPr>
            <w:r>
              <w:rPr>
                <w:b/>
                <w:bCs/>
                <w:sz w:val="20"/>
                <w:szCs w:val="20"/>
              </w:rPr>
              <w:t xml:space="preserve">Role: </w:t>
            </w:r>
            <w:r w:rsidRPr="00B546C3">
              <w:rPr>
                <w:rFonts w:ascii="Palatino Linotype" w:hAnsi="Palatino Linotype"/>
                <w:b/>
                <w:sz w:val="22"/>
                <w:szCs w:val="22"/>
              </w:rPr>
              <w:t>Senior Software Engineer</w:t>
            </w:r>
          </w:p>
          <w:p w:rsidR="005E5C51" w:rsidRPr="007A1216" w:rsidRDefault="005E5C51" w:rsidP="005E5C51">
            <w:pPr>
              <w:pStyle w:val="p6"/>
              <w:tabs>
                <w:tab w:val="clear" w:pos="720"/>
                <w:tab w:val="right" w:pos="9360"/>
              </w:tabs>
              <w:spacing w:line="240" w:lineRule="auto"/>
              <w:jc w:val="both"/>
              <w:rPr>
                <w:b/>
                <w:bCs/>
                <w:sz w:val="20"/>
                <w:szCs w:val="20"/>
              </w:rPr>
            </w:pPr>
          </w:p>
          <w:p w:rsidR="005E5C51" w:rsidRPr="007A1216" w:rsidRDefault="005E5C51" w:rsidP="005E5C51">
            <w:pPr>
              <w:pStyle w:val="p6"/>
              <w:spacing w:line="240" w:lineRule="auto"/>
              <w:jc w:val="both"/>
              <w:rPr>
                <w:b/>
                <w:bCs/>
                <w:sz w:val="20"/>
                <w:szCs w:val="20"/>
              </w:rPr>
            </w:pPr>
            <w:r w:rsidRPr="007A1216">
              <w:rPr>
                <w:b/>
                <w:bCs/>
                <w:sz w:val="20"/>
                <w:szCs w:val="20"/>
              </w:rPr>
              <w:t>Technology / Tools Used:</w:t>
            </w:r>
          </w:p>
          <w:p w:rsidR="005E5C51" w:rsidRPr="00882557" w:rsidRDefault="005E5C51" w:rsidP="005E5C51">
            <w:pPr>
              <w:pStyle w:val="p6"/>
              <w:spacing w:line="240" w:lineRule="auto"/>
              <w:jc w:val="both"/>
              <w:rPr>
                <w:sz w:val="18"/>
                <w:szCs w:val="20"/>
              </w:rPr>
            </w:pPr>
            <w:proofErr w:type="spellStart"/>
            <w:r>
              <w:rPr>
                <w:sz w:val="20"/>
                <w:szCs w:val="22"/>
              </w:rPr>
              <w:t>ReactJs</w:t>
            </w:r>
            <w:proofErr w:type="spellEnd"/>
            <w:r>
              <w:rPr>
                <w:sz w:val="20"/>
                <w:szCs w:val="22"/>
              </w:rPr>
              <w:t xml:space="preserve">, </w:t>
            </w:r>
            <w:proofErr w:type="spellStart"/>
            <w:r>
              <w:rPr>
                <w:sz w:val="20"/>
                <w:szCs w:val="22"/>
              </w:rPr>
              <w:t>Redux</w:t>
            </w:r>
            <w:proofErr w:type="spellEnd"/>
            <w:r>
              <w:rPr>
                <w:sz w:val="20"/>
                <w:szCs w:val="22"/>
              </w:rPr>
              <w:t>, React Native</w:t>
            </w:r>
          </w:p>
          <w:p w:rsidR="005E5C51" w:rsidRPr="007A1216" w:rsidRDefault="005E5C51" w:rsidP="005E5C51">
            <w:pPr>
              <w:pStyle w:val="p6"/>
              <w:tabs>
                <w:tab w:val="clear" w:pos="720"/>
                <w:tab w:val="right" w:pos="9360"/>
              </w:tabs>
              <w:spacing w:line="240" w:lineRule="auto"/>
              <w:jc w:val="both"/>
              <w:rPr>
                <w:b/>
                <w:bCs/>
                <w:sz w:val="20"/>
                <w:szCs w:val="20"/>
              </w:rPr>
            </w:pPr>
          </w:p>
          <w:p w:rsidR="005E5C51" w:rsidRPr="007A1216" w:rsidRDefault="005E5C51" w:rsidP="005E5C51">
            <w:pPr>
              <w:pStyle w:val="p6"/>
              <w:spacing w:line="240" w:lineRule="auto"/>
              <w:jc w:val="both"/>
              <w:rPr>
                <w:b/>
                <w:bCs/>
                <w:sz w:val="20"/>
                <w:szCs w:val="20"/>
              </w:rPr>
            </w:pPr>
            <w:r w:rsidRPr="007A1216">
              <w:rPr>
                <w:b/>
                <w:bCs/>
                <w:sz w:val="20"/>
                <w:szCs w:val="20"/>
              </w:rPr>
              <w:t>Responsibilities:</w:t>
            </w:r>
          </w:p>
          <w:p w:rsidR="005E5C51" w:rsidRDefault="005E5C51" w:rsidP="005E5C51">
            <w:pPr>
              <w:pStyle w:val="p6"/>
              <w:spacing w:line="240" w:lineRule="auto"/>
              <w:jc w:val="both"/>
              <w:rPr>
                <w:b/>
                <w:bCs/>
                <w:sz w:val="20"/>
                <w:szCs w:val="20"/>
              </w:rPr>
            </w:pPr>
          </w:p>
          <w:p w:rsidR="005E5C51" w:rsidRPr="005E5C51" w:rsidRDefault="005E5C51" w:rsidP="005E5C51">
            <w:pPr>
              <w:numPr>
                <w:ilvl w:val="0"/>
                <w:numId w:val="4"/>
              </w:numPr>
              <w:suppressAutoHyphens w:val="0"/>
              <w:jc w:val="both"/>
              <w:rPr>
                <w:b/>
                <w:bCs/>
              </w:rPr>
            </w:pPr>
            <w:r>
              <w:rPr>
                <w:rFonts w:cs="Tahoma"/>
              </w:rPr>
              <w:t>Actively involved in Requirement gathering from Client.</w:t>
            </w:r>
          </w:p>
          <w:p w:rsidR="005E5C51" w:rsidRPr="00FE341E" w:rsidRDefault="005E5C51" w:rsidP="005E5C51">
            <w:pPr>
              <w:numPr>
                <w:ilvl w:val="0"/>
                <w:numId w:val="4"/>
              </w:numPr>
              <w:suppressAutoHyphens w:val="0"/>
              <w:jc w:val="both"/>
              <w:rPr>
                <w:b/>
                <w:bCs/>
              </w:rPr>
            </w:pPr>
            <w:r>
              <w:rPr>
                <w:rFonts w:cs="Tahoma"/>
              </w:rPr>
              <w:t>Working in multiple projects as frontend developer.</w:t>
            </w:r>
          </w:p>
          <w:p w:rsidR="005E5C51" w:rsidRPr="005E5C51" w:rsidRDefault="005E5C51" w:rsidP="002E69AF">
            <w:pPr>
              <w:numPr>
                <w:ilvl w:val="0"/>
                <w:numId w:val="4"/>
              </w:numPr>
              <w:tabs>
                <w:tab w:val="right" w:pos="8640"/>
              </w:tabs>
              <w:suppressAutoHyphens w:val="0"/>
              <w:jc w:val="both"/>
              <w:rPr>
                <w:b/>
                <w:bCs/>
              </w:rPr>
            </w:pPr>
            <w:r w:rsidRPr="005E5C51">
              <w:rPr>
                <w:rFonts w:cs="Tahoma"/>
              </w:rPr>
              <w:t>Developing</w:t>
            </w:r>
            <w:r w:rsidRPr="005E5C51">
              <w:rPr>
                <w:rFonts w:cs="Tahoma"/>
              </w:rPr>
              <w:t xml:space="preserve"> reusable</w:t>
            </w:r>
            <w:r w:rsidRPr="005E5C51">
              <w:rPr>
                <w:rFonts w:cs="Tahoma"/>
              </w:rPr>
              <w:t xml:space="preserve"> React components</w:t>
            </w:r>
            <w:r>
              <w:rPr>
                <w:rFonts w:cs="Tahoma"/>
              </w:rPr>
              <w:t xml:space="preserve"> and frontend data architecture in </w:t>
            </w:r>
            <w:proofErr w:type="spellStart"/>
            <w:r>
              <w:rPr>
                <w:rFonts w:cs="Tahoma"/>
              </w:rPr>
              <w:t>redux</w:t>
            </w:r>
            <w:proofErr w:type="spellEnd"/>
          </w:p>
          <w:p w:rsidR="005E5C51" w:rsidRDefault="005E5C51" w:rsidP="005E5C51">
            <w:pPr>
              <w:tabs>
                <w:tab w:val="right" w:pos="8640"/>
              </w:tabs>
              <w:suppressAutoHyphens w:val="0"/>
              <w:jc w:val="both"/>
              <w:rPr>
                <w:rFonts w:cs="Tahoma"/>
              </w:rPr>
            </w:pPr>
          </w:p>
          <w:p w:rsidR="005E5C51" w:rsidRPr="005E5C51" w:rsidRDefault="005E5C51" w:rsidP="005E5C51">
            <w:pPr>
              <w:tabs>
                <w:tab w:val="right" w:pos="8640"/>
              </w:tabs>
              <w:suppressAutoHyphens w:val="0"/>
              <w:jc w:val="both"/>
              <w:rPr>
                <w:b/>
                <w:bCs/>
              </w:rPr>
            </w:pPr>
          </w:p>
          <w:p w:rsidR="00B24A0C" w:rsidRPr="007A1216" w:rsidRDefault="00B24A0C" w:rsidP="00B24A0C">
            <w:pPr>
              <w:pStyle w:val="p6"/>
              <w:tabs>
                <w:tab w:val="clear" w:pos="720"/>
                <w:tab w:val="right" w:pos="8640"/>
              </w:tabs>
              <w:spacing w:line="240" w:lineRule="auto"/>
              <w:jc w:val="both"/>
              <w:rPr>
                <w:b/>
                <w:bCs/>
                <w:sz w:val="20"/>
                <w:szCs w:val="20"/>
              </w:rPr>
            </w:pPr>
            <w:r>
              <w:rPr>
                <w:b/>
                <w:bCs/>
                <w:sz w:val="20"/>
                <w:szCs w:val="20"/>
              </w:rPr>
              <w:t xml:space="preserve">Company: </w:t>
            </w:r>
            <w:proofErr w:type="spellStart"/>
            <w:r w:rsidR="00FE341E" w:rsidRPr="00DC5F12">
              <w:rPr>
                <w:b/>
              </w:rPr>
              <w:t>Fipsar</w:t>
            </w:r>
            <w:proofErr w:type="spellEnd"/>
            <w:r w:rsidR="00FE341E" w:rsidRPr="00DC5F12">
              <w:rPr>
                <w:b/>
              </w:rPr>
              <w:t xml:space="preserve"> Technologies</w:t>
            </w:r>
            <w:r>
              <w:rPr>
                <w:rFonts w:ascii="Palatino Linotype" w:hAnsi="Palatino Linotype"/>
                <w:b/>
                <w:sz w:val="22"/>
                <w:szCs w:val="22"/>
              </w:rPr>
              <w:t xml:space="preserve"> </w:t>
            </w:r>
            <w:r>
              <w:rPr>
                <w:b/>
                <w:bCs/>
                <w:sz w:val="20"/>
                <w:szCs w:val="20"/>
              </w:rPr>
              <w:t xml:space="preserve">                                        </w:t>
            </w:r>
            <w:r w:rsidR="00C21266">
              <w:rPr>
                <w:b/>
                <w:bCs/>
                <w:sz w:val="20"/>
                <w:szCs w:val="20"/>
              </w:rPr>
              <w:t xml:space="preserve">                  </w:t>
            </w:r>
            <w:r w:rsidR="00DC5F12">
              <w:rPr>
                <w:b/>
                <w:sz w:val="20"/>
                <w:szCs w:val="20"/>
              </w:rPr>
              <w:t>Aug</w:t>
            </w:r>
            <w:r w:rsidRPr="007A1216">
              <w:rPr>
                <w:b/>
                <w:bCs/>
                <w:sz w:val="20"/>
                <w:szCs w:val="20"/>
              </w:rPr>
              <w:t xml:space="preserve"> 201</w:t>
            </w:r>
            <w:r w:rsidR="00DC5F12">
              <w:rPr>
                <w:b/>
                <w:bCs/>
                <w:sz w:val="20"/>
                <w:szCs w:val="20"/>
              </w:rPr>
              <w:t>8</w:t>
            </w:r>
            <w:r w:rsidRPr="007A1216">
              <w:rPr>
                <w:b/>
                <w:bCs/>
                <w:sz w:val="20"/>
                <w:szCs w:val="20"/>
              </w:rPr>
              <w:t xml:space="preserve"> to</w:t>
            </w:r>
            <w:r>
              <w:rPr>
                <w:b/>
                <w:bCs/>
                <w:sz w:val="20"/>
                <w:szCs w:val="20"/>
              </w:rPr>
              <w:t xml:space="preserve"> </w:t>
            </w:r>
            <w:r w:rsidR="00DC5F12">
              <w:rPr>
                <w:b/>
                <w:bCs/>
                <w:sz w:val="20"/>
                <w:szCs w:val="20"/>
              </w:rPr>
              <w:t>Jan 2019</w:t>
            </w:r>
          </w:p>
          <w:p w:rsidR="00B24A0C" w:rsidRPr="007A1216" w:rsidRDefault="00B24A0C" w:rsidP="00B24A0C">
            <w:pPr>
              <w:pStyle w:val="p6"/>
              <w:spacing w:line="240" w:lineRule="auto"/>
              <w:jc w:val="both"/>
              <w:rPr>
                <w:b/>
                <w:bCs/>
                <w:sz w:val="20"/>
                <w:szCs w:val="20"/>
              </w:rPr>
            </w:pPr>
            <w:r>
              <w:rPr>
                <w:b/>
                <w:bCs/>
                <w:sz w:val="20"/>
                <w:szCs w:val="20"/>
              </w:rPr>
              <w:t>Project</w:t>
            </w:r>
            <w:r w:rsidRPr="007A1216">
              <w:rPr>
                <w:b/>
                <w:bCs/>
                <w:sz w:val="20"/>
                <w:szCs w:val="20"/>
              </w:rPr>
              <w:t xml:space="preserve">: </w:t>
            </w:r>
            <w:r w:rsidR="00FE341E" w:rsidRPr="00C21266">
              <w:rPr>
                <w:rFonts w:cs="Tahoma"/>
                <w:b/>
                <w:bCs/>
                <w:lang w:val="en-GB"/>
              </w:rPr>
              <w:t>Manager Analysis</w:t>
            </w:r>
          </w:p>
          <w:p w:rsidR="00B24A0C" w:rsidRPr="007A1216" w:rsidRDefault="00B24A0C" w:rsidP="00B24A0C">
            <w:pPr>
              <w:pStyle w:val="p6"/>
              <w:tabs>
                <w:tab w:val="clear" w:pos="720"/>
                <w:tab w:val="right" w:pos="9360"/>
              </w:tabs>
              <w:spacing w:line="240" w:lineRule="auto"/>
              <w:jc w:val="both"/>
              <w:rPr>
                <w:b/>
                <w:bCs/>
                <w:sz w:val="20"/>
                <w:szCs w:val="20"/>
              </w:rPr>
            </w:pPr>
          </w:p>
          <w:p w:rsidR="00B24A0C" w:rsidRPr="007A1216" w:rsidRDefault="00B24A0C" w:rsidP="00B24A0C">
            <w:pPr>
              <w:pStyle w:val="p6"/>
              <w:tabs>
                <w:tab w:val="clear" w:pos="720"/>
                <w:tab w:val="right" w:pos="9360"/>
              </w:tabs>
              <w:spacing w:line="240" w:lineRule="auto"/>
              <w:jc w:val="both"/>
              <w:rPr>
                <w:b/>
                <w:bCs/>
                <w:sz w:val="20"/>
                <w:szCs w:val="20"/>
              </w:rPr>
            </w:pPr>
            <w:r>
              <w:rPr>
                <w:b/>
                <w:bCs/>
                <w:sz w:val="20"/>
                <w:szCs w:val="20"/>
              </w:rPr>
              <w:t xml:space="preserve">Role: </w:t>
            </w:r>
            <w:r w:rsidRPr="00B546C3">
              <w:rPr>
                <w:rFonts w:ascii="Palatino Linotype" w:hAnsi="Palatino Linotype"/>
                <w:b/>
                <w:sz w:val="22"/>
                <w:szCs w:val="22"/>
              </w:rPr>
              <w:t>Senior Software Engineer</w:t>
            </w:r>
          </w:p>
          <w:p w:rsidR="00B24A0C" w:rsidRPr="007A1216" w:rsidRDefault="00B24A0C" w:rsidP="00B24A0C">
            <w:pPr>
              <w:pStyle w:val="p6"/>
              <w:tabs>
                <w:tab w:val="clear" w:pos="720"/>
                <w:tab w:val="right" w:pos="9360"/>
              </w:tabs>
              <w:spacing w:line="240" w:lineRule="auto"/>
              <w:jc w:val="both"/>
              <w:rPr>
                <w:b/>
                <w:bCs/>
                <w:sz w:val="20"/>
                <w:szCs w:val="20"/>
              </w:rPr>
            </w:pPr>
          </w:p>
          <w:p w:rsidR="00B24A0C" w:rsidRPr="007A1216" w:rsidRDefault="00B24A0C" w:rsidP="00B24A0C">
            <w:pPr>
              <w:pStyle w:val="p6"/>
              <w:spacing w:line="240" w:lineRule="auto"/>
              <w:jc w:val="both"/>
              <w:rPr>
                <w:b/>
                <w:bCs/>
                <w:sz w:val="20"/>
                <w:szCs w:val="20"/>
              </w:rPr>
            </w:pPr>
            <w:r w:rsidRPr="007A1216">
              <w:rPr>
                <w:b/>
                <w:bCs/>
                <w:sz w:val="20"/>
                <w:szCs w:val="20"/>
              </w:rPr>
              <w:t>Technology / Tools Used:</w:t>
            </w:r>
          </w:p>
          <w:p w:rsidR="00B24A0C" w:rsidRPr="00882557" w:rsidRDefault="00B24A0C" w:rsidP="00B24A0C">
            <w:pPr>
              <w:pStyle w:val="p6"/>
              <w:spacing w:line="240" w:lineRule="auto"/>
              <w:jc w:val="both"/>
              <w:rPr>
                <w:sz w:val="18"/>
                <w:szCs w:val="20"/>
              </w:rPr>
            </w:pPr>
            <w:proofErr w:type="spellStart"/>
            <w:r>
              <w:rPr>
                <w:sz w:val="20"/>
                <w:szCs w:val="22"/>
              </w:rPr>
              <w:t>ReactJs</w:t>
            </w:r>
            <w:proofErr w:type="spellEnd"/>
            <w:r>
              <w:rPr>
                <w:sz w:val="20"/>
                <w:szCs w:val="22"/>
              </w:rPr>
              <w:t xml:space="preserve">, </w:t>
            </w:r>
            <w:proofErr w:type="spellStart"/>
            <w:r w:rsidR="00FE341E">
              <w:rPr>
                <w:sz w:val="20"/>
                <w:szCs w:val="22"/>
              </w:rPr>
              <w:t>Mobx</w:t>
            </w:r>
            <w:proofErr w:type="spellEnd"/>
            <w:r w:rsidR="00FE341E">
              <w:rPr>
                <w:sz w:val="20"/>
                <w:szCs w:val="22"/>
              </w:rPr>
              <w:t xml:space="preserve">, </w:t>
            </w:r>
            <w:proofErr w:type="spellStart"/>
            <w:r w:rsidR="00FE341E">
              <w:rPr>
                <w:sz w:val="20"/>
                <w:szCs w:val="22"/>
              </w:rPr>
              <w:t>KendoUI</w:t>
            </w:r>
            <w:proofErr w:type="spellEnd"/>
            <w:r w:rsidR="00FE341E">
              <w:rPr>
                <w:sz w:val="20"/>
                <w:szCs w:val="22"/>
              </w:rPr>
              <w:t xml:space="preserve">, </w:t>
            </w:r>
            <w:proofErr w:type="spellStart"/>
            <w:r w:rsidR="00FE341E">
              <w:rPr>
                <w:sz w:val="20"/>
                <w:szCs w:val="22"/>
              </w:rPr>
              <w:t>DotNet</w:t>
            </w:r>
            <w:proofErr w:type="spellEnd"/>
          </w:p>
          <w:p w:rsidR="00B24A0C" w:rsidRDefault="00B24A0C" w:rsidP="00B24A0C">
            <w:pPr>
              <w:pStyle w:val="p6"/>
              <w:tabs>
                <w:tab w:val="clear" w:pos="720"/>
                <w:tab w:val="right" w:pos="9360"/>
              </w:tabs>
              <w:spacing w:line="240" w:lineRule="auto"/>
              <w:jc w:val="both"/>
              <w:rPr>
                <w:b/>
                <w:bCs/>
                <w:sz w:val="20"/>
                <w:szCs w:val="20"/>
              </w:rPr>
            </w:pPr>
          </w:p>
          <w:p w:rsidR="00B24A0C" w:rsidRPr="007A1216" w:rsidRDefault="00B24A0C" w:rsidP="00B24A0C">
            <w:pPr>
              <w:pStyle w:val="p6"/>
              <w:spacing w:line="240" w:lineRule="auto"/>
              <w:jc w:val="both"/>
              <w:rPr>
                <w:b/>
                <w:bCs/>
                <w:sz w:val="20"/>
                <w:szCs w:val="20"/>
              </w:rPr>
            </w:pPr>
            <w:r w:rsidRPr="007A1216">
              <w:rPr>
                <w:b/>
                <w:bCs/>
                <w:sz w:val="20"/>
                <w:szCs w:val="20"/>
              </w:rPr>
              <w:t>Project summary:</w:t>
            </w:r>
          </w:p>
          <w:p w:rsidR="00FE341E" w:rsidRDefault="00FE341E" w:rsidP="00FE341E">
            <w:pPr>
              <w:snapToGrid w:val="0"/>
              <w:jc w:val="both"/>
              <w:rPr>
                <w:rFonts w:cs="Tahoma"/>
                <w:bCs/>
              </w:rPr>
            </w:pPr>
            <w:r>
              <w:rPr>
                <w:rFonts w:cs="Tahoma"/>
                <w:bCs/>
              </w:rPr>
              <w:t xml:space="preserve">The Client needs to analysis the performance of all the managers based on the benchmarks they have. For this, client needs a new module in their existing platform. This module can be routed through the left link in platform. </w:t>
            </w:r>
          </w:p>
          <w:p w:rsidR="00B24A0C" w:rsidRPr="00DC5F12" w:rsidRDefault="00FE341E" w:rsidP="00FE341E">
            <w:pPr>
              <w:pStyle w:val="p6"/>
              <w:tabs>
                <w:tab w:val="clear" w:pos="720"/>
                <w:tab w:val="right" w:pos="9360"/>
              </w:tabs>
              <w:spacing w:line="240" w:lineRule="auto"/>
              <w:jc w:val="both"/>
              <w:rPr>
                <w:rFonts w:cs="Tahoma"/>
                <w:bCs/>
                <w:sz w:val="20"/>
                <w:szCs w:val="20"/>
              </w:rPr>
            </w:pPr>
            <w:r w:rsidRPr="00DC5F12">
              <w:rPr>
                <w:rFonts w:cs="Tahoma"/>
                <w:bCs/>
                <w:sz w:val="20"/>
                <w:szCs w:val="20"/>
              </w:rPr>
              <w:t>The Reports of each manager selected are based on the visual representation in charts also tables. Kendo charts are used for the representation chart</w:t>
            </w:r>
            <w:r w:rsidR="009B062A">
              <w:rPr>
                <w:rFonts w:cs="Tahoma"/>
                <w:bCs/>
                <w:sz w:val="20"/>
                <w:szCs w:val="20"/>
              </w:rPr>
              <w:t xml:space="preserve">s. </w:t>
            </w:r>
            <w:proofErr w:type="spellStart"/>
            <w:r w:rsidR="009B062A">
              <w:rPr>
                <w:rFonts w:cs="Tahoma"/>
                <w:bCs/>
                <w:sz w:val="20"/>
                <w:szCs w:val="20"/>
              </w:rPr>
              <w:t>ReactJS</w:t>
            </w:r>
            <w:proofErr w:type="spellEnd"/>
            <w:r w:rsidR="009B062A">
              <w:rPr>
                <w:rFonts w:cs="Tahoma"/>
                <w:bCs/>
                <w:sz w:val="20"/>
                <w:szCs w:val="20"/>
              </w:rPr>
              <w:t xml:space="preserve"> is used for the component creation</w:t>
            </w:r>
            <w:bookmarkStart w:id="0" w:name="_GoBack"/>
            <w:bookmarkEnd w:id="0"/>
            <w:r w:rsidRPr="00DC5F12">
              <w:rPr>
                <w:rFonts w:cs="Tahoma"/>
                <w:bCs/>
                <w:sz w:val="20"/>
                <w:szCs w:val="20"/>
              </w:rPr>
              <w:t>.</w:t>
            </w:r>
          </w:p>
          <w:p w:rsidR="00FE341E" w:rsidRPr="007A1216" w:rsidRDefault="00FE341E" w:rsidP="00FE341E">
            <w:pPr>
              <w:pStyle w:val="p6"/>
              <w:tabs>
                <w:tab w:val="clear" w:pos="720"/>
                <w:tab w:val="right" w:pos="9360"/>
              </w:tabs>
              <w:spacing w:line="240" w:lineRule="auto"/>
              <w:jc w:val="both"/>
              <w:rPr>
                <w:b/>
                <w:bCs/>
                <w:sz w:val="20"/>
                <w:szCs w:val="20"/>
              </w:rPr>
            </w:pPr>
          </w:p>
          <w:p w:rsidR="00B24A0C" w:rsidRPr="007A1216" w:rsidRDefault="00B24A0C" w:rsidP="00B24A0C">
            <w:pPr>
              <w:pStyle w:val="p6"/>
              <w:spacing w:line="240" w:lineRule="auto"/>
              <w:jc w:val="both"/>
              <w:rPr>
                <w:b/>
                <w:bCs/>
                <w:sz w:val="20"/>
                <w:szCs w:val="20"/>
              </w:rPr>
            </w:pPr>
            <w:r w:rsidRPr="007A1216">
              <w:rPr>
                <w:b/>
                <w:bCs/>
                <w:sz w:val="20"/>
                <w:szCs w:val="20"/>
              </w:rPr>
              <w:t>Responsibilities:</w:t>
            </w:r>
          </w:p>
          <w:p w:rsidR="00B24A0C" w:rsidRDefault="00B24A0C" w:rsidP="00B24A0C">
            <w:pPr>
              <w:pStyle w:val="p6"/>
              <w:spacing w:line="240" w:lineRule="auto"/>
              <w:jc w:val="both"/>
              <w:rPr>
                <w:b/>
                <w:bCs/>
                <w:sz w:val="20"/>
                <w:szCs w:val="20"/>
              </w:rPr>
            </w:pPr>
          </w:p>
          <w:p w:rsidR="00B24A0C" w:rsidRPr="00FE341E" w:rsidRDefault="00FE341E" w:rsidP="00B24A0C">
            <w:pPr>
              <w:numPr>
                <w:ilvl w:val="0"/>
                <w:numId w:val="4"/>
              </w:numPr>
              <w:suppressAutoHyphens w:val="0"/>
              <w:jc w:val="both"/>
              <w:rPr>
                <w:b/>
                <w:bCs/>
              </w:rPr>
            </w:pPr>
            <w:r>
              <w:rPr>
                <w:rFonts w:cs="Tahoma"/>
              </w:rPr>
              <w:t>Actively involved in Requirement gathering from Client.</w:t>
            </w:r>
          </w:p>
          <w:p w:rsidR="00FE341E" w:rsidRPr="00882557" w:rsidRDefault="00FE341E" w:rsidP="00B24A0C">
            <w:pPr>
              <w:numPr>
                <w:ilvl w:val="0"/>
                <w:numId w:val="4"/>
              </w:numPr>
              <w:suppressAutoHyphens w:val="0"/>
              <w:jc w:val="both"/>
              <w:rPr>
                <w:b/>
                <w:bCs/>
              </w:rPr>
            </w:pPr>
            <w:r>
              <w:rPr>
                <w:rFonts w:cs="Tahoma"/>
              </w:rPr>
              <w:t>Developing React components for each analysis modules</w:t>
            </w:r>
          </w:p>
          <w:p w:rsidR="00B24A0C" w:rsidRPr="007A1216" w:rsidRDefault="00B24A0C" w:rsidP="007A1216">
            <w:pPr>
              <w:pStyle w:val="p6"/>
              <w:spacing w:line="240" w:lineRule="auto"/>
              <w:jc w:val="both"/>
              <w:rPr>
                <w:b/>
                <w:bCs/>
                <w:sz w:val="20"/>
                <w:szCs w:val="20"/>
              </w:rPr>
            </w:pPr>
          </w:p>
          <w:p w:rsidR="00882557" w:rsidRDefault="00882557" w:rsidP="00882557">
            <w:pPr>
              <w:tabs>
                <w:tab w:val="left" w:pos="2520"/>
                <w:tab w:val="left" w:pos="2880"/>
              </w:tabs>
              <w:suppressAutoHyphens w:val="0"/>
              <w:spacing w:line="260" w:lineRule="atLeast"/>
              <w:jc w:val="both"/>
              <w:rPr>
                <w:bCs/>
                <w:szCs w:val="22"/>
              </w:rPr>
            </w:pPr>
          </w:p>
          <w:p w:rsidR="00FA6089" w:rsidRDefault="00FA6089" w:rsidP="00882557">
            <w:pPr>
              <w:tabs>
                <w:tab w:val="left" w:pos="2520"/>
                <w:tab w:val="left" w:pos="2880"/>
              </w:tabs>
              <w:suppressAutoHyphens w:val="0"/>
              <w:spacing w:line="260" w:lineRule="atLeast"/>
              <w:jc w:val="both"/>
              <w:rPr>
                <w:bCs/>
                <w:szCs w:val="22"/>
              </w:rPr>
            </w:pPr>
          </w:p>
          <w:p w:rsidR="00FA6089" w:rsidRDefault="00FA6089" w:rsidP="00882557">
            <w:pPr>
              <w:tabs>
                <w:tab w:val="left" w:pos="2520"/>
                <w:tab w:val="left" w:pos="2880"/>
              </w:tabs>
              <w:suppressAutoHyphens w:val="0"/>
              <w:spacing w:line="260" w:lineRule="atLeast"/>
              <w:jc w:val="both"/>
              <w:rPr>
                <w:bCs/>
                <w:szCs w:val="22"/>
              </w:rPr>
            </w:pPr>
          </w:p>
          <w:p w:rsidR="00C21266" w:rsidRDefault="00C21266" w:rsidP="00126941">
            <w:pPr>
              <w:pStyle w:val="p6"/>
              <w:tabs>
                <w:tab w:val="clear" w:pos="720"/>
                <w:tab w:val="right" w:pos="8640"/>
              </w:tabs>
              <w:spacing w:line="240" w:lineRule="auto"/>
              <w:jc w:val="both"/>
              <w:rPr>
                <w:b/>
                <w:bCs/>
                <w:sz w:val="20"/>
                <w:szCs w:val="20"/>
              </w:rPr>
            </w:pPr>
          </w:p>
          <w:p w:rsidR="00C21266" w:rsidRDefault="00C21266" w:rsidP="00126941">
            <w:pPr>
              <w:pStyle w:val="p6"/>
              <w:tabs>
                <w:tab w:val="clear" w:pos="720"/>
                <w:tab w:val="right" w:pos="8640"/>
              </w:tabs>
              <w:spacing w:line="240" w:lineRule="auto"/>
              <w:jc w:val="both"/>
              <w:rPr>
                <w:b/>
                <w:bCs/>
                <w:sz w:val="20"/>
                <w:szCs w:val="20"/>
              </w:rPr>
            </w:pPr>
          </w:p>
          <w:p w:rsidR="00126941" w:rsidRPr="007A1216" w:rsidRDefault="00126941" w:rsidP="00126941">
            <w:pPr>
              <w:pStyle w:val="p6"/>
              <w:tabs>
                <w:tab w:val="clear" w:pos="720"/>
                <w:tab w:val="right" w:pos="8640"/>
              </w:tabs>
              <w:spacing w:line="240" w:lineRule="auto"/>
              <w:jc w:val="both"/>
              <w:rPr>
                <w:b/>
                <w:bCs/>
                <w:sz w:val="20"/>
                <w:szCs w:val="20"/>
              </w:rPr>
            </w:pPr>
            <w:r>
              <w:rPr>
                <w:b/>
                <w:bCs/>
                <w:sz w:val="20"/>
                <w:szCs w:val="20"/>
              </w:rPr>
              <w:t xml:space="preserve">Company: </w:t>
            </w:r>
            <w:proofErr w:type="spellStart"/>
            <w:r w:rsidRPr="00C21266">
              <w:rPr>
                <w:b/>
              </w:rPr>
              <w:t>Fipsar</w:t>
            </w:r>
            <w:proofErr w:type="spellEnd"/>
            <w:r w:rsidRPr="00C21266">
              <w:rPr>
                <w:b/>
              </w:rPr>
              <w:t xml:space="preserve"> Technologies</w:t>
            </w:r>
            <w:r>
              <w:rPr>
                <w:rFonts w:ascii="Palatino Linotype" w:hAnsi="Palatino Linotype"/>
                <w:b/>
                <w:sz w:val="22"/>
                <w:szCs w:val="22"/>
              </w:rPr>
              <w:t xml:space="preserve"> </w:t>
            </w:r>
            <w:r>
              <w:rPr>
                <w:b/>
                <w:bCs/>
                <w:sz w:val="20"/>
                <w:szCs w:val="20"/>
              </w:rPr>
              <w:t xml:space="preserve">                                        </w:t>
            </w:r>
            <w:r w:rsidR="00C21266">
              <w:rPr>
                <w:b/>
                <w:bCs/>
                <w:sz w:val="20"/>
                <w:szCs w:val="20"/>
              </w:rPr>
              <w:t xml:space="preserve">                  </w:t>
            </w:r>
            <w:r w:rsidR="00DC5F12">
              <w:rPr>
                <w:b/>
                <w:sz w:val="20"/>
                <w:szCs w:val="20"/>
              </w:rPr>
              <w:t>Aug</w:t>
            </w:r>
            <w:r w:rsidRPr="007A1216">
              <w:rPr>
                <w:b/>
                <w:bCs/>
                <w:sz w:val="20"/>
                <w:szCs w:val="20"/>
              </w:rPr>
              <w:t xml:space="preserve"> 201</w:t>
            </w:r>
            <w:r>
              <w:rPr>
                <w:b/>
                <w:bCs/>
                <w:sz w:val="20"/>
                <w:szCs w:val="20"/>
              </w:rPr>
              <w:t>7</w:t>
            </w:r>
            <w:r w:rsidRPr="007A1216">
              <w:rPr>
                <w:b/>
                <w:bCs/>
                <w:sz w:val="20"/>
                <w:szCs w:val="20"/>
              </w:rPr>
              <w:t xml:space="preserve"> to</w:t>
            </w:r>
            <w:r>
              <w:rPr>
                <w:b/>
                <w:bCs/>
                <w:sz w:val="20"/>
                <w:szCs w:val="20"/>
              </w:rPr>
              <w:t xml:space="preserve"> </w:t>
            </w:r>
            <w:r w:rsidR="00DC5F12">
              <w:rPr>
                <w:b/>
                <w:bCs/>
                <w:sz w:val="20"/>
                <w:szCs w:val="20"/>
              </w:rPr>
              <w:t>Aug 2018</w:t>
            </w:r>
          </w:p>
          <w:p w:rsidR="00126941" w:rsidRPr="007A1216" w:rsidRDefault="00126941" w:rsidP="00126941">
            <w:pPr>
              <w:pStyle w:val="p6"/>
              <w:spacing w:line="240" w:lineRule="auto"/>
              <w:jc w:val="both"/>
              <w:rPr>
                <w:b/>
                <w:bCs/>
                <w:sz w:val="20"/>
                <w:szCs w:val="20"/>
              </w:rPr>
            </w:pPr>
            <w:r>
              <w:rPr>
                <w:b/>
                <w:bCs/>
                <w:sz w:val="20"/>
                <w:szCs w:val="20"/>
              </w:rPr>
              <w:t>Project</w:t>
            </w:r>
            <w:r w:rsidRPr="007A1216">
              <w:rPr>
                <w:b/>
                <w:bCs/>
                <w:sz w:val="20"/>
                <w:szCs w:val="20"/>
              </w:rPr>
              <w:t xml:space="preserve">: </w:t>
            </w:r>
            <w:r w:rsidRPr="00C21266">
              <w:rPr>
                <w:rFonts w:cs="Tahoma"/>
                <w:b/>
                <w:bCs/>
                <w:lang w:val="en-GB"/>
              </w:rPr>
              <w:t>Universal Central</w:t>
            </w:r>
          </w:p>
          <w:p w:rsidR="00126941" w:rsidRPr="007A1216" w:rsidRDefault="00126941" w:rsidP="00126941">
            <w:pPr>
              <w:pStyle w:val="p6"/>
              <w:tabs>
                <w:tab w:val="clear" w:pos="720"/>
                <w:tab w:val="right" w:pos="9360"/>
              </w:tabs>
              <w:spacing w:line="240" w:lineRule="auto"/>
              <w:jc w:val="both"/>
              <w:rPr>
                <w:b/>
                <w:bCs/>
                <w:sz w:val="20"/>
                <w:szCs w:val="20"/>
              </w:rPr>
            </w:pPr>
          </w:p>
          <w:p w:rsidR="00126941" w:rsidRPr="007A1216" w:rsidRDefault="00126941" w:rsidP="00126941">
            <w:pPr>
              <w:pStyle w:val="p6"/>
              <w:tabs>
                <w:tab w:val="clear" w:pos="720"/>
                <w:tab w:val="right" w:pos="9360"/>
              </w:tabs>
              <w:spacing w:line="240" w:lineRule="auto"/>
              <w:jc w:val="both"/>
              <w:rPr>
                <w:b/>
                <w:bCs/>
                <w:sz w:val="20"/>
                <w:szCs w:val="20"/>
              </w:rPr>
            </w:pPr>
            <w:r>
              <w:rPr>
                <w:b/>
                <w:bCs/>
                <w:sz w:val="20"/>
                <w:szCs w:val="20"/>
              </w:rPr>
              <w:t xml:space="preserve">Role: </w:t>
            </w:r>
            <w:r w:rsidRPr="00B546C3">
              <w:rPr>
                <w:rFonts w:ascii="Palatino Linotype" w:hAnsi="Palatino Linotype"/>
                <w:b/>
                <w:sz w:val="22"/>
                <w:szCs w:val="22"/>
              </w:rPr>
              <w:t>Senior Software Engineer</w:t>
            </w:r>
          </w:p>
          <w:p w:rsidR="00B24A0C" w:rsidRPr="007A1216" w:rsidRDefault="00B24A0C" w:rsidP="00B24A0C">
            <w:pPr>
              <w:pStyle w:val="p6"/>
              <w:tabs>
                <w:tab w:val="clear" w:pos="720"/>
                <w:tab w:val="right" w:pos="9360"/>
              </w:tabs>
              <w:spacing w:line="240" w:lineRule="auto"/>
              <w:jc w:val="both"/>
              <w:rPr>
                <w:b/>
                <w:bCs/>
                <w:sz w:val="20"/>
                <w:szCs w:val="20"/>
              </w:rPr>
            </w:pPr>
          </w:p>
          <w:p w:rsidR="00B24A0C" w:rsidRPr="007A1216" w:rsidRDefault="00B24A0C" w:rsidP="00B24A0C">
            <w:pPr>
              <w:pStyle w:val="p6"/>
              <w:spacing w:line="240" w:lineRule="auto"/>
              <w:jc w:val="both"/>
              <w:rPr>
                <w:b/>
                <w:bCs/>
                <w:sz w:val="20"/>
                <w:szCs w:val="20"/>
              </w:rPr>
            </w:pPr>
            <w:r w:rsidRPr="007A1216">
              <w:rPr>
                <w:b/>
                <w:bCs/>
                <w:sz w:val="20"/>
                <w:szCs w:val="20"/>
              </w:rPr>
              <w:t>Technology / Tools Used:</w:t>
            </w:r>
          </w:p>
          <w:p w:rsidR="00B24A0C" w:rsidRPr="00882557" w:rsidRDefault="00126941" w:rsidP="00B24A0C">
            <w:pPr>
              <w:pStyle w:val="p6"/>
              <w:spacing w:line="240" w:lineRule="auto"/>
              <w:jc w:val="both"/>
              <w:rPr>
                <w:sz w:val="18"/>
                <w:szCs w:val="20"/>
              </w:rPr>
            </w:pPr>
            <w:proofErr w:type="spellStart"/>
            <w:r>
              <w:rPr>
                <w:sz w:val="20"/>
                <w:szCs w:val="22"/>
              </w:rPr>
              <w:t>ReactJS</w:t>
            </w:r>
            <w:proofErr w:type="spellEnd"/>
            <w:r>
              <w:rPr>
                <w:sz w:val="20"/>
                <w:szCs w:val="22"/>
              </w:rPr>
              <w:t xml:space="preserve">, </w:t>
            </w:r>
            <w:proofErr w:type="spellStart"/>
            <w:r>
              <w:rPr>
                <w:sz w:val="20"/>
                <w:szCs w:val="22"/>
              </w:rPr>
              <w:t>Mobx</w:t>
            </w:r>
            <w:proofErr w:type="spellEnd"/>
            <w:r>
              <w:rPr>
                <w:sz w:val="20"/>
                <w:szCs w:val="22"/>
              </w:rPr>
              <w:t xml:space="preserve">, </w:t>
            </w:r>
            <w:proofErr w:type="spellStart"/>
            <w:r>
              <w:rPr>
                <w:sz w:val="20"/>
                <w:szCs w:val="22"/>
              </w:rPr>
              <w:t>KendoUI</w:t>
            </w:r>
            <w:proofErr w:type="spellEnd"/>
            <w:r w:rsidR="0099397C">
              <w:rPr>
                <w:sz w:val="20"/>
                <w:szCs w:val="22"/>
              </w:rPr>
              <w:t>,</w:t>
            </w:r>
            <w:r>
              <w:rPr>
                <w:sz w:val="20"/>
                <w:szCs w:val="22"/>
              </w:rPr>
              <w:t xml:space="preserve"> </w:t>
            </w:r>
            <w:proofErr w:type="spellStart"/>
            <w:r>
              <w:rPr>
                <w:sz w:val="20"/>
                <w:szCs w:val="22"/>
              </w:rPr>
              <w:t>DotNet</w:t>
            </w:r>
            <w:proofErr w:type="spellEnd"/>
          </w:p>
          <w:p w:rsidR="00B24A0C" w:rsidRDefault="00B24A0C" w:rsidP="00B24A0C">
            <w:pPr>
              <w:pStyle w:val="p6"/>
              <w:tabs>
                <w:tab w:val="clear" w:pos="720"/>
                <w:tab w:val="right" w:pos="9360"/>
              </w:tabs>
              <w:spacing w:line="240" w:lineRule="auto"/>
              <w:jc w:val="both"/>
              <w:rPr>
                <w:b/>
                <w:bCs/>
                <w:sz w:val="20"/>
                <w:szCs w:val="20"/>
              </w:rPr>
            </w:pPr>
          </w:p>
          <w:p w:rsidR="00B24A0C" w:rsidRPr="007A1216" w:rsidRDefault="00B24A0C" w:rsidP="00B24A0C">
            <w:pPr>
              <w:pStyle w:val="p6"/>
              <w:spacing w:line="240" w:lineRule="auto"/>
              <w:jc w:val="both"/>
              <w:rPr>
                <w:b/>
                <w:bCs/>
                <w:sz w:val="20"/>
                <w:szCs w:val="20"/>
              </w:rPr>
            </w:pPr>
            <w:r w:rsidRPr="007A1216">
              <w:rPr>
                <w:b/>
                <w:bCs/>
                <w:sz w:val="20"/>
                <w:szCs w:val="20"/>
              </w:rPr>
              <w:t>Project summary:</w:t>
            </w:r>
          </w:p>
          <w:p w:rsidR="00126941" w:rsidRDefault="00126941" w:rsidP="00126941">
            <w:pPr>
              <w:pStyle w:val="WW-BodyText2"/>
              <w:snapToGrid w:val="0"/>
              <w:rPr>
                <w:rFonts w:ascii="Times New Roman" w:eastAsia="Tahoma" w:hAnsi="Times New Roman"/>
                <w:color w:val="000000"/>
              </w:rPr>
            </w:pPr>
            <w:r w:rsidRPr="00D87463">
              <w:rPr>
                <w:rFonts w:ascii="Times New Roman" w:hAnsi="Times New Roman"/>
                <w:bCs/>
                <w:color w:val="000000"/>
              </w:rPr>
              <w:t xml:space="preserve">The scope of the project was to </w:t>
            </w:r>
            <w:r>
              <w:rPr>
                <w:rFonts w:ascii="Times New Roman" w:hAnsi="Times New Roman"/>
                <w:bCs/>
                <w:color w:val="000000"/>
              </w:rPr>
              <w:t>select an asset of the organization and the details are show is grid based structure also in charts</w:t>
            </w:r>
            <w:r w:rsidRPr="00D87463">
              <w:rPr>
                <w:rFonts w:ascii="Times New Roman" w:eastAsia="Tahoma" w:hAnsi="Times New Roman"/>
                <w:color w:val="000000"/>
              </w:rPr>
              <w:t>.</w:t>
            </w:r>
            <w:r>
              <w:rPr>
                <w:rFonts w:ascii="Times New Roman" w:eastAsia="Tahoma" w:hAnsi="Times New Roman"/>
                <w:color w:val="000000"/>
              </w:rPr>
              <w:t xml:space="preserve"> Module is used to create a universe with assets selected for which the reports are generated. </w:t>
            </w:r>
          </w:p>
          <w:p w:rsidR="00B24A0C" w:rsidRPr="00DC5F12" w:rsidRDefault="00126941" w:rsidP="00126941">
            <w:pPr>
              <w:pStyle w:val="p6"/>
              <w:tabs>
                <w:tab w:val="clear" w:pos="720"/>
                <w:tab w:val="right" w:pos="9360"/>
              </w:tabs>
              <w:spacing w:line="240" w:lineRule="auto"/>
              <w:jc w:val="both"/>
              <w:rPr>
                <w:rFonts w:eastAsia="Times New Roman"/>
                <w:bCs/>
                <w:sz w:val="20"/>
                <w:szCs w:val="20"/>
                <w:lang w:eastAsia="ar-SA"/>
              </w:rPr>
            </w:pPr>
            <w:proofErr w:type="spellStart"/>
            <w:r w:rsidRPr="00DC5F12">
              <w:rPr>
                <w:rFonts w:eastAsia="Tahoma"/>
                <w:color w:val="000000"/>
                <w:sz w:val="20"/>
                <w:szCs w:val="20"/>
              </w:rPr>
              <w:t>KendoUI</w:t>
            </w:r>
            <w:proofErr w:type="spellEnd"/>
            <w:r w:rsidRPr="00DC5F12">
              <w:rPr>
                <w:rFonts w:eastAsia="Tahoma"/>
                <w:color w:val="000000"/>
                <w:sz w:val="20"/>
                <w:szCs w:val="20"/>
              </w:rPr>
              <w:t xml:space="preserve">, </w:t>
            </w:r>
            <w:proofErr w:type="spellStart"/>
            <w:r w:rsidRPr="00DC5F12">
              <w:rPr>
                <w:rFonts w:eastAsia="Tahoma"/>
                <w:color w:val="000000"/>
                <w:sz w:val="20"/>
                <w:szCs w:val="20"/>
              </w:rPr>
              <w:t>ReactJS</w:t>
            </w:r>
            <w:proofErr w:type="spellEnd"/>
            <w:r w:rsidRPr="00DC5F12">
              <w:rPr>
                <w:rFonts w:eastAsia="Tahoma"/>
                <w:color w:val="000000"/>
                <w:sz w:val="20"/>
                <w:szCs w:val="20"/>
              </w:rPr>
              <w:t xml:space="preserve">, </w:t>
            </w:r>
            <w:proofErr w:type="spellStart"/>
            <w:r w:rsidRPr="00DC5F12">
              <w:rPr>
                <w:rFonts w:eastAsia="Tahoma"/>
                <w:color w:val="000000"/>
                <w:sz w:val="20"/>
                <w:szCs w:val="20"/>
              </w:rPr>
              <w:t>Mobx</w:t>
            </w:r>
            <w:proofErr w:type="spellEnd"/>
            <w:r w:rsidRPr="00DC5F12">
              <w:rPr>
                <w:rFonts w:eastAsia="Tahoma"/>
                <w:color w:val="000000"/>
                <w:sz w:val="20"/>
                <w:szCs w:val="20"/>
              </w:rPr>
              <w:t xml:space="preserve"> used for the frontend development. .Net and </w:t>
            </w:r>
            <w:proofErr w:type="spellStart"/>
            <w:r w:rsidRPr="00DC5F12">
              <w:rPr>
                <w:rFonts w:eastAsia="Tahoma"/>
                <w:color w:val="000000"/>
                <w:sz w:val="20"/>
                <w:szCs w:val="20"/>
              </w:rPr>
              <w:t>Mssql</w:t>
            </w:r>
            <w:proofErr w:type="spellEnd"/>
            <w:r w:rsidRPr="00DC5F12">
              <w:rPr>
                <w:rFonts w:eastAsia="Tahoma"/>
                <w:color w:val="000000"/>
                <w:sz w:val="20"/>
                <w:szCs w:val="20"/>
              </w:rPr>
              <w:t xml:space="preserve"> is used for backend development. This module also comes under the platform of the client.</w:t>
            </w:r>
            <w:r w:rsidR="00B24A0C" w:rsidRPr="00DC5F12">
              <w:rPr>
                <w:rFonts w:eastAsia="Times New Roman"/>
                <w:bCs/>
                <w:sz w:val="20"/>
                <w:szCs w:val="20"/>
                <w:lang w:eastAsia="ar-SA"/>
              </w:rPr>
              <w:t xml:space="preserve"> </w:t>
            </w:r>
          </w:p>
          <w:p w:rsidR="00B24A0C" w:rsidRPr="007A1216" w:rsidRDefault="00B24A0C" w:rsidP="00B24A0C">
            <w:pPr>
              <w:pStyle w:val="p6"/>
              <w:tabs>
                <w:tab w:val="clear" w:pos="720"/>
                <w:tab w:val="right" w:pos="9360"/>
              </w:tabs>
              <w:spacing w:line="240" w:lineRule="auto"/>
              <w:jc w:val="both"/>
              <w:rPr>
                <w:b/>
                <w:bCs/>
                <w:sz w:val="20"/>
                <w:szCs w:val="20"/>
              </w:rPr>
            </w:pPr>
          </w:p>
          <w:p w:rsidR="00B24A0C" w:rsidRPr="007A1216" w:rsidRDefault="00B24A0C" w:rsidP="00B24A0C">
            <w:pPr>
              <w:pStyle w:val="p6"/>
              <w:spacing w:line="240" w:lineRule="auto"/>
              <w:jc w:val="both"/>
              <w:rPr>
                <w:b/>
                <w:bCs/>
                <w:sz w:val="20"/>
                <w:szCs w:val="20"/>
              </w:rPr>
            </w:pPr>
            <w:r w:rsidRPr="007A1216">
              <w:rPr>
                <w:b/>
                <w:bCs/>
                <w:sz w:val="20"/>
                <w:szCs w:val="20"/>
              </w:rPr>
              <w:t>Responsibilities:</w:t>
            </w:r>
          </w:p>
          <w:p w:rsidR="00B24A0C" w:rsidRDefault="00B24A0C" w:rsidP="00B24A0C">
            <w:pPr>
              <w:pStyle w:val="p6"/>
              <w:spacing w:line="240" w:lineRule="auto"/>
              <w:jc w:val="both"/>
              <w:rPr>
                <w:b/>
                <w:bCs/>
                <w:sz w:val="20"/>
                <w:szCs w:val="20"/>
              </w:rPr>
            </w:pPr>
          </w:p>
          <w:p w:rsidR="00B24A0C" w:rsidRPr="00126941" w:rsidRDefault="00126941" w:rsidP="00B24A0C">
            <w:pPr>
              <w:numPr>
                <w:ilvl w:val="0"/>
                <w:numId w:val="4"/>
              </w:numPr>
              <w:suppressAutoHyphens w:val="0"/>
              <w:jc w:val="both"/>
              <w:rPr>
                <w:b/>
                <w:bCs/>
              </w:rPr>
            </w:pPr>
            <w:r>
              <w:rPr>
                <w:rFonts w:cs="Tahoma"/>
                <w:u w:color="FF0000"/>
              </w:rPr>
              <w:t>Requirement gathering and analysis.</w:t>
            </w:r>
          </w:p>
          <w:p w:rsidR="00126941" w:rsidRPr="00126941" w:rsidRDefault="00126941" w:rsidP="00B24A0C">
            <w:pPr>
              <w:numPr>
                <w:ilvl w:val="0"/>
                <w:numId w:val="4"/>
              </w:numPr>
              <w:suppressAutoHyphens w:val="0"/>
              <w:jc w:val="both"/>
              <w:rPr>
                <w:b/>
                <w:bCs/>
              </w:rPr>
            </w:pPr>
            <w:r>
              <w:rPr>
                <w:rFonts w:cs="Tahoma"/>
                <w:u w:color="FF0000"/>
              </w:rPr>
              <w:t>Estimation.</w:t>
            </w:r>
          </w:p>
          <w:p w:rsidR="00126941" w:rsidRPr="00882557" w:rsidRDefault="00126941" w:rsidP="00B24A0C">
            <w:pPr>
              <w:numPr>
                <w:ilvl w:val="0"/>
                <w:numId w:val="4"/>
              </w:numPr>
              <w:suppressAutoHyphens w:val="0"/>
              <w:jc w:val="both"/>
              <w:rPr>
                <w:b/>
                <w:bCs/>
              </w:rPr>
            </w:pPr>
            <w:r>
              <w:rPr>
                <w:rFonts w:cs="Tahoma"/>
                <w:u w:color="FF0000"/>
              </w:rPr>
              <w:t xml:space="preserve">UI development using </w:t>
            </w:r>
            <w:proofErr w:type="spellStart"/>
            <w:r>
              <w:rPr>
                <w:rFonts w:cs="Tahoma"/>
                <w:u w:color="FF0000"/>
              </w:rPr>
              <w:t>ReactJS</w:t>
            </w:r>
            <w:proofErr w:type="spellEnd"/>
            <w:r>
              <w:rPr>
                <w:rFonts w:cs="Tahoma"/>
                <w:u w:color="FF0000"/>
              </w:rPr>
              <w:t xml:space="preserve">, </w:t>
            </w:r>
            <w:proofErr w:type="spellStart"/>
            <w:r>
              <w:rPr>
                <w:rFonts w:cs="Tahoma"/>
                <w:u w:color="FF0000"/>
              </w:rPr>
              <w:t>KendoUI</w:t>
            </w:r>
            <w:proofErr w:type="spellEnd"/>
            <w:r>
              <w:rPr>
                <w:rFonts w:cs="Tahoma"/>
              </w:rPr>
              <w:t>.</w:t>
            </w:r>
          </w:p>
          <w:p w:rsidR="00B24A0C" w:rsidRDefault="00B24A0C" w:rsidP="00882557">
            <w:pPr>
              <w:tabs>
                <w:tab w:val="left" w:pos="2520"/>
                <w:tab w:val="left" w:pos="2880"/>
              </w:tabs>
              <w:suppressAutoHyphens w:val="0"/>
              <w:spacing w:line="260" w:lineRule="atLeast"/>
              <w:jc w:val="both"/>
              <w:rPr>
                <w:bCs/>
                <w:szCs w:val="22"/>
              </w:rPr>
            </w:pPr>
          </w:p>
          <w:p w:rsidR="00B24A0C" w:rsidRDefault="00B24A0C" w:rsidP="00882557">
            <w:pPr>
              <w:tabs>
                <w:tab w:val="left" w:pos="2520"/>
                <w:tab w:val="left" w:pos="2880"/>
              </w:tabs>
              <w:suppressAutoHyphens w:val="0"/>
              <w:spacing w:line="260" w:lineRule="atLeast"/>
              <w:jc w:val="both"/>
              <w:rPr>
                <w:bCs/>
                <w:szCs w:val="22"/>
              </w:rPr>
            </w:pPr>
          </w:p>
          <w:p w:rsidR="00B24A0C" w:rsidRPr="007A1216" w:rsidRDefault="00B24A0C" w:rsidP="00B24A0C">
            <w:pPr>
              <w:pStyle w:val="p6"/>
              <w:tabs>
                <w:tab w:val="clear" w:pos="720"/>
                <w:tab w:val="right" w:pos="8640"/>
              </w:tabs>
              <w:spacing w:line="240" w:lineRule="auto"/>
              <w:jc w:val="both"/>
              <w:rPr>
                <w:b/>
                <w:bCs/>
                <w:sz w:val="20"/>
                <w:szCs w:val="20"/>
              </w:rPr>
            </w:pPr>
            <w:r>
              <w:rPr>
                <w:b/>
                <w:bCs/>
                <w:sz w:val="20"/>
                <w:szCs w:val="20"/>
              </w:rPr>
              <w:t xml:space="preserve">Company: </w:t>
            </w:r>
            <w:r w:rsidR="00126941" w:rsidRPr="00C21266">
              <w:rPr>
                <w:rFonts w:cs="Tahoma"/>
                <w:b/>
              </w:rPr>
              <w:t xml:space="preserve">Cognizant Technology </w:t>
            </w:r>
            <w:proofErr w:type="spellStart"/>
            <w:r w:rsidR="00126941" w:rsidRPr="00C21266">
              <w:rPr>
                <w:rFonts w:cs="Tahoma"/>
                <w:b/>
              </w:rPr>
              <w:t>pvt</w:t>
            </w:r>
            <w:proofErr w:type="spellEnd"/>
            <w:r w:rsidR="00126941" w:rsidRPr="00C21266">
              <w:rPr>
                <w:rFonts w:cs="Tahoma"/>
                <w:b/>
              </w:rPr>
              <w:t xml:space="preserve"> ltd</w:t>
            </w:r>
            <w:r>
              <w:rPr>
                <w:rFonts w:ascii="Palatino Linotype" w:hAnsi="Palatino Linotype"/>
                <w:b/>
                <w:sz w:val="22"/>
                <w:szCs w:val="22"/>
              </w:rPr>
              <w:t xml:space="preserve"> </w:t>
            </w:r>
            <w:r>
              <w:rPr>
                <w:b/>
                <w:bCs/>
                <w:sz w:val="20"/>
                <w:szCs w:val="20"/>
              </w:rPr>
              <w:t xml:space="preserve">              </w:t>
            </w:r>
            <w:r w:rsidR="00C21266">
              <w:rPr>
                <w:b/>
                <w:bCs/>
                <w:sz w:val="20"/>
                <w:szCs w:val="20"/>
              </w:rPr>
              <w:t xml:space="preserve">                        </w:t>
            </w:r>
            <w:r w:rsidR="00DC5F12">
              <w:rPr>
                <w:b/>
                <w:bCs/>
                <w:sz w:val="20"/>
                <w:szCs w:val="20"/>
              </w:rPr>
              <w:t>Apr 2016 to Aug 2017</w:t>
            </w:r>
            <w:r>
              <w:rPr>
                <w:b/>
                <w:bCs/>
                <w:sz w:val="20"/>
                <w:szCs w:val="20"/>
              </w:rPr>
              <w:t xml:space="preserve">                          </w:t>
            </w:r>
            <w:r w:rsidRPr="007A1216">
              <w:rPr>
                <w:b/>
                <w:sz w:val="20"/>
                <w:szCs w:val="20"/>
              </w:rPr>
              <w:t xml:space="preserve"> </w:t>
            </w:r>
          </w:p>
          <w:p w:rsidR="00B24A0C" w:rsidRPr="007A1216" w:rsidRDefault="00B24A0C" w:rsidP="00B24A0C">
            <w:pPr>
              <w:pStyle w:val="p6"/>
              <w:spacing w:line="240" w:lineRule="auto"/>
              <w:jc w:val="both"/>
              <w:rPr>
                <w:b/>
                <w:bCs/>
                <w:sz w:val="20"/>
                <w:szCs w:val="20"/>
              </w:rPr>
            </w:pPr>
            <w:r>
              <w:rPr>
                <w:b/>
                <w:bCs/>
                <w:sz w:val="20"/>
                <w:szCs w:val="20"/>
              </w:rPr>
              <w:t>Project</w:t>
            </w:r>
            <w:r w:rsidRPr="007A1216">
              <w:rPr>
                <w:b/>
                <w:bCs/>
                <w:sz w:val="20"/>
                <w:szCs w:val="20"/>
              </w:rPr>
              <w:t xml:space="preserve">: </w:t>
            </w:r>
            <w:r w:rsidR="00126941">
              <w:rPr>
                <w:rFonts w:cs="Tahoma"/>
                <w:b/>
                <w:bCs/>
                <w:color w:val="000000"/>
              </w:rPr>
              <w:t>Procurement</w:t>
            </w:r>
          </w:p>
          <w:p w:rsidR="00B24A0C" w:rsidRPr="007A1216" w:rsidRDefault="00B24A0C" w:rsidP="00B24A0C">
            <w:pPr>
              <w:pStyle w:val="p6"/>
              <w:tabs>
                <w:tab w:val="clear" w:pos="720"/>
                <w:tab w:val="right" w:pos="9360"/>
              </w:tabs>
              <w:spacing w:line="240" w:lineRule="auto"/>
              <w:jc w:val="both"/>
              <w:rPr>
                <w:b/>
                <w:bCs/>
                <w:sz w:val="20"/>
                <w:szCs w:val="20"/>
              </w:rPr>
            </w:pPr>
          </w:p>
          <w:p w:rsidR="00B24A0C" w:rsidRPr="007A1216" w:rsidRDefault="00B24A0C" w:rsidP="00B24A0C">
            <w:pPr>
              <w:pStyle w:val="p6"/>
              <w:tabs>
                <w:tab w:val="clear" w:pos="720"/>
                <w:tab w:val="right" w:pos="9360"/>
              </w:tabs>
              <w:spacing w:line="240" w:lineRule="auto"/>
              <w:jc w:val="both"/>
              <w:rPr>
                <w:b/>
                <w:bCs/>
                <w:sz w:val="20"/>
                <w:szCs w:val="20"/>
              </w:rPr>
            </w:pPr>
            <w:r>
              <w:rPr>
                <w:b/>
                <w:bCs/>
                <w:sz w:val="20"/>
                <w:szCs w:val="20"/>
              </w:rPr>
              <w:t xml:space="preserve">Role: </w:t>
            </w:r>
            <w:r w:rsidRPr="00B546C3">
              <w:rPr>
                <w:rFonts w:ascii="Palatino Linotype" w:hAnsi="Palatino Linotype"/>
                <w:b/>
                <w:sz w:val="22"/>
                <w:szCs w:val="22"/>
              </w:rPr>
              <w:t>Software Engineer</w:t>
            </w:r>
          </w:p>
          <w:p w:rsidR="00B24A0C" w:rsidRPr="007A1216" w:rsidRDefault="00B24A0C" w:rsidP="00B24A0C">
            <w:pPr>
              <w:pStyle w:val="p6"/>
              <w:tabs>
                <w:tab w:val="clear" w:pos="720"/>
                <w:tab w:val="right" w:pos="9360"/>
              </w:tabs>
              <w:spacing w:line="240" w:lineRule="auto"/>
              <w:jc w:val="both"/>
              <w:rPr>
                <w:b/>
                <w:bCs/>
                <w:sz w:val="20"/>
                <w:szCs w:val="20"/>
              </w:rPr>
            </w:pPr>
          </w:p>
          <w:p w:rsidR="00B24A0C" w:rsidRPr="007A1216" w:rsidRDefault="00B24A0C" w:rsidP="00B24A0C">
            <w:pPr>
              <w:pStyle w:val="p6"/>
              <w:spacing w:line="240" w:lineRule="auto"/>
              <w:jc w:val="both"/>
              <w:rPr>
                <w:b/>
                <w:bCs/>
                <w:sz w:val="20"/>
                <w:szCs w:val="20"/>
              </w:rPr>
            </w:pPr>
            <w:r w:rsidRPr="007A1216">
              <w:rPr>
                <w:b/>
                <w:bCs/>
                <w:sz w:val="20"/>
                <w:szCs w:val="20"/>
              </w:rPr>
              <w:t>Technology / Tools Used:</w:t>
            </w:r>
          </w:p>
          <w:p w:rsidR="00B24A0C" w:rsidRPr="00882557" w:rsidRDefault="005E5C51" w:rsidP="00B24A0C">
            <w:pPr>
              <w:pStyle w:val="p6"/>
              <w:spacing w:line="240" w:lineRule="auto"/>
              <w:jc w:val="both"/>
              <w:rPr>
                <w:sz w:val="18"/>
                <w:szCs w:val="20"/>
              </w:rPr>
            </w:pPr>
            <w:r>
              <w:rPr>
                <w:sz w:val="20"/>
                <w:szCs w:val="22"/>
              </w:rPr>
              <w:t>JSP, JS</w:t>
            </w:r>
          </w:p>
          <w:p w:rsidR="00B24A0C" w:rsidRDefault="00B24A0C" w:rsidP="00B24A0C">
            <w:pPr>
              <w:pStyle w:val="p6"/>
              <w:tabs>
                <w:tab w:val="clear" w:pos="720"/>
                <w:tab w:val="right" w:pos="9360"/>
              </w:tabs>
              <w:spacing w:line="240" w:lineRule="auto"/>
              <w:jc w:val="both"/>
              <w:rPr>
                <w:b/>
                <w:bCs/>
                <w:sz w:val="20"/>
                <w:szCs w:val="20"/>
              </w:rPr>
            </w:pPr>
          </w:p>
          <w:p w:rsidR="00B24A0C" w:rsidRPr="007A1216" w:rsidRDefault="00B24A0C" w:rsidP="00B24A0C">
            <w:pPr>
              <w:pStyle w:val="p6"/>
              <w:spacing w:line="240" w:lineRule="auto"/>
              <w:jc w:val="both"/>
              <w:rPr>
                <w:b/>
                <w:bCs/>
                <w:sz w:val="20"/>
                <w:szCs w:val="20"/>
              </w:rPr>
            </w:pPr>
            <w:r w:rsidRPr="007A1216">
              <w:rPr>
                <w:b/>
                <w:bCs/>
                <w:sz w:val="20"/>
                <w:szCs w:val="20"/>
              </w:rPr>
              <w:t>Project summary:</w:t>
            </w:r>
          </w:p>
          <w:p w:rsidR="00B24A0C" w:rsidRDefault="00126941" w:rsidP="00B24A0C">
            <w:pPr>
              <w:tabs>
                <w:tab w:val="left" w:pos="2520"/>
                <w:tab w:val="left" w:pos="2880"/>
              </w:tabs>
              <w:suppressAutoHyphens w:val="0"/>
              <w:spacing w:line="260" w:lineRule="atLeast"/>
              <w:jc w:val="both"/>
              <w:rPr>
                <w:bCs/>
                <w:szCs w:val="22"/>
              </w:rPr>
            </w:pPr>
            <w:r w:rsidRPr="00D87463">
              <w:rPr>
                <w:bCs/>
                <w:color w:val="000000"/>
              </w:rPr>
              <w:t xml:space="preserve">The scope of the project </w:t>
            </w:r>
            <w:r>
              <w:rPr>
                <w:bCs/>
                <w:color w:val="000000"/>
              </w:rPr>
              <w:t xml:space="preserve">was to work on the features and bug fixing in an existing project. Most of the JSP pages with JS </w:t>
            </w:r>
            <w:proofErr w:type="spellStart"/>
            <w:r>
              <w:rPr>
                <w:bCs/>
                <w:color w:val="000000"/>
              </w:rPr>
              <w:t>jquery</w:t>
            </w:r>
            <w:proofErr w:type="spellEnd"/>
            <w:r>
              <w:rPr>
                <w:bCs/>
                <w:color w:val="000000"/>
              </w:rPr>
              <w:t xml:space="preserve"> for the view purpose.</w:t>
            </w:r>
          </w:p>
          <w:p w:rsidR="00B24A0C" w:rsidRPr="007A1216" w:rsidRDefault="00B24A0C" w:rsidP="00B24A0C">
            <w:pPr>
              <w:pStyle w:val="p6"/>
              <w:tabs>
                <w:tab w:val="clear" w:pos="720"/>
                <w:tab w:val="right" w:pos="9360"/>
              </w:tabs>
              <w:spacing w:line="240" w:lineRule="auto"/>
              <w:jc w:val="both"/>
              <w:rPr>
                <w:b/>
                <w:bCs/>
                <w:sz w:val="20"/>
                <w:szCs w:val="20"/>
              </w:rPr>
            </w:pPr>
          </w:p>
          <w:p w:rsidR="00B24A0C" w:rsidRPr="007A1216" w:rsidRDefault="00B24A0C" w:rsidP="00B24A0C">
            <w:pPr>
              <w:pStyle w:val="p6"/>
              <w:spacing w:line="240" w:lineRule="auto"/>
              <w:jc w:val="both"/>
              <w:rPr>
                <w:b/>
                <w:bCs/>
                <w:sz w:val="20"/>
                <w:szCs w:val="20"/>
              </w:rPr>
            </w:pPr>
            <w:r w:rsidRPr="007A1216">
              <w:rPr>
                <w:b/>
                <w:bCs/>
                <w:sz w:val="20"/>
                <w:szCs w:val="20"/>
              </w:rPr>
              <w:t>Responsibilities:</w:t>
            </w:r>
          </w:p>
          <w:p w:rsidR="00B24A0C" w:rsidRDefault="00B24A0C" w:rsidP="00B24A0C">
            <w:pPr>
              <w:pStyle w:val="p6"/>
              <w:spacing w:line="240" w:lineRule="auto"/>
              <w:jc w:val="both"/>
              <w:rPr>
                <w:b/>
                <w:bCs/>
                <w:sz w:val="20"/>
                <w:szCs w:val="20"/>
              </w:rPr>
            </w:pPr>
          </w:p>
          <w:p w:rsidR="00B24A0C" w:rsidRPr="00126941" w:rsidRDefault="00126941" w:rsidP="00B24A0C">
            <w:pPr>
              <w:numPr>
                <w:ilvl w:val="0"/>
                <w:numId w:val="4"/>
              </w:numPr>
              <w:suppressAutoHyphens w:val="0"/>
              <w:jc w:val="both"/>
              <w:rPr>
                <w:b/>
                <w:bCs/>
              </w:rPr>
            </w:pPr>
            <w:r>
              <w:rPr>
                <w:rFonts w:cs="Tahoma"/>
                <w:u w:color="FF0000"/>
              </w:rPr>
              <w:t>Requirement gathering and analysis.</w:t>
            </w:r>
          </w:p>
          <w:p w:rsidR="00126941" w:rsidRPr="00126941" w:rsidRDefault="00126941" w:rsidP="00B24A0C">
            <w:pPr>
              <w:numPr>
                <w:ilvl w:val="0"/>
                <w:numId w:val="4"/>
              </w:numPr>
              <w:suppressAutoHyphens w:val="0"/>
              <w:jc w:val="both"/>
              <w:rPr>
                <w:b/>
                <w:bCs/>
              </w:rPr>
            </w:pPr>
            <w:r>
              <w:rPr>
                <w:rFonts w:cs="Tahoma"/>
                <w:u w:color="FF0000"/>
              </w:rPr>
              <w:t>Discuss with backend team regarding the data flow.</w:t>
            </w:r>
          </w:p>
          <w:p w:rsidR="00126941" w:rsidRPr="00882557" w:rsidRDefault="00126941" w:rsidP="00B24A0C">
            <w:pPr>
              <w:numPr>
                <w:ilvl w:val="0"/>
                <w:numId w:val="4"/>
              </w:numPr>
              <w:suppressAutoHyphens w:val="0"/>
              <w:jc w:val="both"/>
              <w:rPr>
                <w:b/>
                <w:bCs/>
              </w:rPr>
            </w:pPr>
            <w:r>
              <w:rPr>
                <w:rFonts w:cs="Tahoma"/>
                <w:u w:color="FF0000"/>
              </w:rPr>
              <w:t>UI development using JSP, JS</w:t>
            </w:r>
            <w:r>
              <w:rPr>
                <w:rFonts w:cs="Tahoma"/>
              </w:rPr>
              <w:t>.</w:t>
            </w:r>
          </w:p>
          <w:p w:rsidR="00882557" w:rsidRDefault="00882557" w:rsidP="00882557">
            <w:pPr>
              <w:tabs>
                <w:tab w:val="left" w:pos="2520"/>
                <w:tab w:val="left" w:pos="2880"/>
              </w:tabs>
              <w:suppressAutoHyphens w:val="0"/>
              <w:spacing w:line="260" w:lineRule="atLeast"/>
              <w:jc w:val="both"/>
              <w:rPr>
                <w:bCs/>
                <w:szCs w:val="22"/>
              </w:rPr>
            </w:pPr>
          </w:p>
          <w:p w:rsidR="00882557" w:rsidRPr="00882557" w:rsidRDefault="00882557" w:rsidP="00882557">
            <w:pPr>
              <w:tabs>
                <w:tab w:val="left" w:pos="2520"/>
                <w:tab w:val="left" w:pos="2880"/>
              </w:tabs>
              <w:suppressAutoHyphens w:val="0"/>
              <w:spacing w:line="260" w:lineRule="atLeast"/>
              <w:jc w:val="both"/>
            </w:pPr>
          </w:p>
          <w:p w:rsidR="007A1216" w:rsidRPr="007A1216" w:rsidRDefault="007A1216" w:rsidP="007A1216">
            <w:pPr>
              <w:pStyle w:val="p6"/>
              <w:spacing w:line="240" w:lineRule="auto"/>
              <w:jc w:val="both"/>
              <w:rPr>
                <w:b/>
                <w:bCs/>
                <w:sz w:val="20"/>
                <w:szCs w:val="20"/>
              </w:rPr>
            </w:pPr>
          </w:p>
          <w:p w:rsidR="007A1216" w:rsidRPr="007A1216" w:rsidRDefault="00882557" w:rsidP="007A1216">
            <w:pPr>
              <w:pStyle w:val="p6"/>
              <w:tabs>
                <w:tab w:val="clear" w:pos="720"/>
                <w:tab w:val="right" w:pos="8640"/>
              </w:tabs>
              <w:spacing w:line="240" w:lineRule="auto"/>
              <w:jc w:val="both"/>
              <w:rPr>
                <w:b/>
                <w:bCs/>
                <w:sz w:val="20"/>
                <w:szCs w:val="20"/>
              </w:rPr>
            </w:pPr>
            <w:r>
              <w:rPr>
                <w:b/>
                <w:bCs/>
                <w:sz w:val="20"/>
                <w:szCs w:val="20"/>
              </w:rPr>
              <w:t>Company</w:t>
            </w:r>
            <w:r w:rsidR="007A1216" w:rsidRPr="007A1216">
              <w:rPr>
                <w:b/>
                <w:sz w:val="20"/>
                <w:szCs w:val="20"/>
              </w:rPr>
              <w:t>:</w:t>
            </w:r>
            <w:r>
              <w:rPr>
                <w:rFonts w:ascii="Palatino Linotype" w:hAnsi="Palatino Linotype"/>
                <w:b/>
                <w:sz w:val="22"/>
                <w:szCs w:val="22"/>
              </w:rPr>
              <w:t xml:space="preserve"> </w:t>
            </w:r>
            <w:r w:rsidR="004E0C52" w:rsidRPr="00C21266">
              <w:rPr>
                <w:rFonts w:cs="Tahoma"/>
                <w:b/>
              </w:rPr>
              <w:t xml:space="preserve">Cognizant Technology </w:t>
            </w:r>
            <w:proofErr w:type="spellStart"/>
            <w:r w:rsidR="004E0C52" w:rsidRPr="00C21266">
              <w:rPr>
                <w:rFonts w:cs="Tahoma"/>
                <w:b/>
              </w:rPr>
              <w:t>pvt</w:t>
            </w:r>
            <w:proofErr w:type="spellEnd"/>
            <w:r w:rsidR="004E0C52" w:rsidRPr="00C21266">
              <w:rPr>
                <w:rFonts w:cs="Tahoma"/>
                <w:b/>
              </w:rPr>
              <w:t xml:space="preserve"> ltd</w:t>
            </w:r>
            <w:r w:rsidR="007A1216">
              <w:rPr>
                <w:b/>
                <w:sz w:val="20"/>
                <w:szCs w:val="20"/>
              </w:rPr>
              <w:t xml:space="preserve">        </w:t>
            </w:r>
            <w:r w:rsidR="007A1216" w:rsidRPr="007A1216">
              <w:rPr>
                <w:b/>
                <w:sz w:val="20"/>
                <w:szCs w:val="20"/>
              </w:rPr>
              <w:t xml:space="preserve"> </w:t>
            </w:r>
            <w:r>
              <w:rPr>
                <w:b/>
                <w:sz w:val="20"/>
                <w:szCs w:val="20"/>
              </w:rPr>
              <w:t xml:space="preserve">      </w:t>
            </w:r>
            <w:r w:rsidR="00C21266">
              <w:rPr>
                <w:b/>
                <w:sz w:val="20"/>
                <w:szCs w:val="20"/>
              </w:rPr>
              <w:t xml:space="preserve">                         </w:t>
            </w:r>
            <w:r w:rsidR="00DC5F12">
              <w:rPr>
                <w:b/>
                <w:bCs/>
                <w:sz w:val="20"/>
                <w:szCs w:val="20"/>
              </w:rPr>
              <w:t>Sep 2015 to Apr 2016</w:t>
            </w:r>
          </w:p>
          <w:p w:rsidR="007A1216" w:rsidRPr="007A1216" w:rsidRDefault="00C87487" w:rsidP="007A1216">
            <w:pPr>
              <w:pStyle w:val="p6"/>
              <w:tabs>
                <w:tab w:val="clear" w:pos="720"/>
                <w:tab w:val="right" w:pos="9360"/>
              </w:tabs>
              <w:spacing w:line="240" w:lineRule="auto"/>
              <w:jc w:val="both"/>
              <w:rPr>
                <w:b/>
                <w:sz w:val="20"/>
                <w:szCs w:val="20"/>
              </w:rPr>
            </w:pPr>
            <w:r>
              <w:rPr>
                <w:b/>
                <w:sz w:val="20"/>
                <w:szCs w:val="20"/>
              </w:rPr>
              <w:t>Project</w:t>
            </w:r>
            <w:r w:rsidR="007A1216" w:rsidRPr="007A1216">
              <w:rPr>
                <w:b/>
                <w:sz w:val="20"/>
                <w:szCs w:val="20"/>
              </w:rPr>
              <w:t xml:space="preserve">: </w:t>
            </w:r>
            <w:r w:rsidR="004E0C52">
              <w:rPr>
                <w:rFonts w:cs="Tahoma"/>
                <w:b/>
                <w:bCs/>
                <w:color w:val="000000"/>
              </w:rPr>
              <w:t>Pay by plate</w:t>
            </w:r>
          </w:p>
          <w:p w:rsidR="007A1216" w:rsidRPr="007A1216" w:rsidRDefault="007A1216" w:rsidP="007A1216">
            <w:pPr>
              <w:pStyle w:val="p6"/>
              <w:tabs>
                <w:tab w:val="clear" w:pos="720"/>
                <w:tab w:val="right" w:pos="9360"/>
              </w:tabs>
              <w:spacing w:line="240" w:lineRule="auto"/>
              <w:jc w:val="both"/>
              <w:rPr>
                <w:b/>
                <w:bCs/>
                <w:sz w:val="20"/>
                <w:szCs w:val="20"/>
              </w:rPr>
            </w:pPr>
          </w:p>
          <w:p w:rsidR="007A1216" w:rsidRPr="007A1216" w:rsidRDefault="007A1216" w:rsidP="007A1216">
            <w:pPr>
              <w:pStyle w:val="p6"/>
              <w:spacing w:line="240" w:lineRule="auto"/>
              <w:jc w:val="both"/>
              <w:rPr>
                <w:b/>
                <w:bCs/>
                <w:sz w:val="20"/>
                <w:szCs w:val="20"/>
              </w:rPr>
            </w:pPr>
            <w:r>
              <w:rPr>
                <w:b/>
                <w:bCs/>
                <w:sz w:val="20"/>
                <w:szCs w:val="20"/>
              </w:rPr>
              <w:t xml:space="preserve">Role: </w:t>
            </w:r>
            <w:r w:rsidR="00882557" w:rsidRPr="00B546C3">
              <w:rPr>
                <w:rFonts w:ascii="Palatino Linotype" w:hAnsi="Palatino Linotype"/>
                <w:b/>
                <w:sz w:val="22"/>
                <w:szCs w:val="22"/>
              </w:rPr>
              <w:t>Software Engineer</w:t>
            </w:r>
          </w:p>
          <w:p w:rsidR="007A1216" w:rsidRPr="007A1216" w:rsidRDefault="007A1216" w:rsidP="007A1216">
            <w:pPr>
              <w:pStyle w:val="p6"/>
              <w:spacing w:line="240" w:lineRule="auto"/>
              <w:jc w:val="both"/>
              <w:rPr>
                <w:b/>
                <w:bCs/>
                <w:sz w:val="20"/>
                <w:szCs w:val="20"/>
              </w:rPr>
            </w:pPr>
          </w:p>
          <w:p w:rsidR="007A1216" w:rsidRDefault="007A1216" w:rsidP="007A1216">
            <w:pPr>
              <w:pStyle w:val="p6"/>
              <w:spacing w:line="240" w:lineRule="auto"/>
              <w:jc w:val="both"/>
              <w:rPr>
                <w:b/>
                <w:bCs/>
                <w:sz w:val="20"/>
                <w:szCs w:val="20"/>
              </w:rPr>
            </w:pPr>
            <w:r w:rsidRPr="007A1216">
              <w:rPr>
                <w:b/>
                <w:bCs/>
                <w:sz w:val="20"/>
                <w:szCs w:val="20"/>
              </w:rPr>
              <w:t>Technology / Tools Used:</w:t>
            </w:r>
          </w:p>
          <w:p w:rsidR="007A1216" w:rsidRPr="00882557" w:rsidRDefault="004E0C52" w:rsidP="007A1216">
            <w:pPr>
              <w:pStyle w:val="p6"/>
              <w:spacing w:line="240" w:lineRule="auto"/>
              <w:jc w:val="both"/>
              <w:rPr>
                <w:sz w:val="18"/>
                <w:szCs w:val="20"/>
              </w:rPr>
            </w:pPr>
            <w:r>
              <w:rPr>
                <w:sz w:val="20"/>
                <w:szCs w:val="22"/>
              </w:rPr>
              <w:t xml:space="preserve">PHP, </w:t>
            </w:r>
            <w:proofErr w:type="spellStart"/>
            <w:r>
              <w:rPr>
                <w:sz w:val="20"/>
                <w:szCs w:val="22"/>
              </w:rPr>
              <w:t>Wordpress</w:t>
            </w:r>
            <w:proofErr w:type="spellEnd"/>
            <w:r>
              <w:rPr>
                <w:sz w:val="20"/>
                <w:szCs w:val="22"/>
              </w:rPr>
              <w:t xml:space="preserve">, </w:t>
            </w:r>
            <w:proofErr w:type="spellStart"/>
            <w:r>
              <w:rPr>
                <w:sz w:val="20"/>
                <w:szCs w:val="22"/>
              </w:rPr>
              <w:t>Mysql</w:t>
            </w:r>
            <w:proofErr w:type="spellEnd"/>
          </w:p>
          <w:p w:rsidR="00882557" w:rsidRPr="007A1216" w:rsidRDefault="00882557" w:rsidP="007A1216">
            <w:pPr>
              <w:pStyle w:val="p6"/>
              <w:spacing w:line="240" w:lineRule="auto"/>
              <w:jc w:val="both"/>
              <w:rPr>
                <w:sz w:val="20"/>
                <w:szCs w:val="20"/>
              </w:rPr>
            </w:pPr>
          </w:p>
          <w:p w:rsidR="007A1216" w:rsidRPr="007A1216" w:rsidRDefault="007A1216" w:rsidP="007A1216">
            <w:pPr>
              <w:pStyle w:val="p6"/>
              <w:spacing w:line="240" w:lineRule="auto"/>
              <w:jc w:val="both"/>
              <w:rPr>
                <w:b/>
                <w:bCs/>
                <w:sz w:val="20"/>
                <w:szCs w:val="20"/>
              </w:rPr>
            </w:pPr>
            <w:r w:rsidRPr="007A1216">
              <w:rPr>
                <w:b/>
                <w:bCs/>
                <w:sz w:val="20"/>
                <w:szCs w:val="20"/>
              </w:rPr>
              <w:t>Project summary:</w:t>
            </w:r>
          </w:p>
          <w:p w:rsidR="004E0C52" w:rsidRDefault="004E0C52" w:rsidP="004E0C52">
            <w:pPr>
              <w:pStyle w:val="WW-BodyText2"/>
              <w:snapToGrid w:val="0"/>
              <w:rPr>
                <w:rFonts w:ascii="Times New Roman" w:hAnsi="Times New Roman"/>
                <w:bCs/>
                <w:color w:val="000000"/>
              </w:rPr>
            </w:pPr>
            <w:r w:rsidRPr="00D87463">
              <w:rPr>
                <w:rFonts w:ascii="Times New Roman" w:hAnsi="Times New Roman"/>
                <w:bCs/>
                <w:color w:val="000000"/>
              </w:rPr>
              <w:t xml:space="preserve">The scope of the project was to </w:t>
            </w:r>
            <w:r>
              <w:rPr>
                <w:rFonts w:ascii="Times New Roman" w:hAnsi="Times New Roman"/>
                <w:bCs/>
                <w:color w:val="000000"/>
              </w:rPr>
              <w:t xml:space="preserve">make the customers to pay when they cross the toll using the vehicle. The Tolling solution is planned in the way the camera capture the plate of the car and pass the vehicle number to other portal where they match with government records and find the Owner. After some review process, each will be intimated with an email also </w:t>
            </w:r>
            <w:proofErr w:type="spellStart"/>
            <w:r>
              <w:rPr>
                <w:rFonts w:ascii="Times New Roman" w:hAnsi="Times New Roman"/>
                <w:bCs/>
                <w:color w:val="000000"/>
              </w:rPr>
              <w:t>sms</w:t>
            </w:r>
            <w:proofErr w:type="spellEnd"/>
            <w:r>
              <w:rPr>
                <w:rFonts w:ascii="Times New Roman" w:hAnsi="Times New Roman"/>
                <w:bCs/>
                <w:color w:val="000000"/>
              </w:rPr>
              <w:t xml:space="preserve"> about the payment and a link to pay through online.</w:t>
            </w:r>
          </w:p>
          <w:p w:rsidR="007A1216" w:rsidRPr="00DC5F12" w:rsidRDefault="004E0C52" w:rsidP="004E0C52">
            <w:pPr>
              <w:pStyle w:val="p6"/>
              <w:spacing w:line="240" w:lineRule="auto"/>
              <w:jc w:val="both"/>
              <w:rPr>
                <w:sz w:val="20"/>
                <w:szCs w:val="20"/>
              </w:rPr>
            </w:pPr>
            <w:r w:rsidRPr="00DC5F12">
              <w:rPr>
                <w:bCs/>
                <w:color w:val="000000"/>
                <w:sz w:val="20"/>
                <w:szCs w:val="20"/>
              </w:rPr>
              <w:t>They have the payment process too in online of their own in their external website.</w:t>
            </w:r>
          </w:p>
          <w:p w:rsidR="007A1216" w:rsidRPr="007A1216" w:rsidRDefault="007A1216" w:rsidP="007A1216">
            <w:pPr>
              <w:pStyle w:val="p6"/>
              <w:spacing w:line="240" w:lineRule="auto"/>
              <w:jc w:val="both"/>
              <w:rPr>
                <w:sz w:val="20"/>
                <w:szCs w:val="20"/>
              </w:rPr>
            </w:pPr>
          </w:p>
          <w:p w:rsidR="00DC5F12" w:rsidRDefault="00DC5F12" w:rsidP="007A1216">
            <w:pPr>
              <w:pStyle w:val="p6"/>
              <w:spacing w:line="240" w:lineRule="auto"/>
              <w:jc w:val="both"/>
              <w:rPr>
                <w:b/>
                <w:bCs/>
                <w:sz w:val="20"/>
                <w:szCs w:val="20"/>
              </w:rPr>
            </w:pPr>
          </w:p>
          <w:p w:rsidR="00DC5F12" w:rsidRDefault="00DC5F12" w:rsidP="007A1216">
            <w:pPr>
              <w:pStyle w:val="p6"/>
              <w:spacing w:line="240" w:lineRule="auto"/>
              <w:jc w:val="both"/>
              <w:rPr>
                <w:b/>
                <w:bCs/>
                <w:sz w:val="20"/>
                <w:szCs w:val="20"/>
              </w:rPr>
            </w:pPr>
          </w:p>
          <w:p w:rsidR="007A1216" w:rsidRPr="007A1216" w:rsidRDefault="007A1216" w:rsidP="007A1216">
            <w:pPr>
              <w:pStyle w:val="p6"/>
              <w:spacing w:line="240" w:lineRule="auto"/>
              <w:jc w:val="both"/>
              <w:rPr>
                <w:b/>
                <w:bCs/>
                <w:sz w:val="20"/>
                <w:szCs w:val="20"/>
              </w:rPr>
            </w:pPr>
            <w:r w:rsidRPr="007A1216">
              <w:rPr>
                <w:b/>
                <w:bCs/>
                <w:sz w:val="20"/>
                <w:szCs w:val="20"/>
              </w:rPr>
              <w:t>Responsibilities:</w:t>
            </w:r>
          </w:p>
          <w:p w:rsidR="007A1216" w:rsidRPr="004E0C52" w:rsidRDefault="004E0C52" w:rsidP="00546C66">
            <w:pPr>
              <w:numPr>
                <w:ilvl w:val="0"/>
                <w:numId w:val="4"/>
              </w:numPr>
              <w:suppressAutoHyphens w:val="0"/>
              <w:jc w:val="both"/>
              <w:rPr>
                <w:b/>
                <w:bCs/>
              </w:rPr>
            </w:pPr>
            <w:r>
              <w:rPr>
                <w:rFonts w:cs="Tahoma"/>
                <w:u w:color="FF0000"/>
              </w:rPr>
              <w:t>Requirement gathering and analysis.</w:t>
            </w:r>
          </w:p>
          <w:p w:rsidR="004E0C52" w:rsidRPr="004E0C52" w:rsidRDefault="004E0C52" w:rsidP="00546C66">
            <w:pPr>
              <w:numPr>
                <w:ilvl w:val="0"/>
                <w:numId w:val="4"/>
              </w:numPr>
              <w:suppressAutoHyphens w:val="0"/>
              <w:jc w:val="both"/>
              <w:rPr>
                <w:b/>
                <w:bCs/>
              </w:rPr>
            </w:pPr>
            <w:r>
              <w:rPr>
                <w:rFonts w:cs="Tahoma"/>
                <w:u w:color="FF0000"/>
              </w:rPr>
              <w:t xml:space="preserve">UI development using PHP, </w:t>
            </w:r>
            <w:proofErr w:type="spellStart"/>
            <w:r>
              <w:rPr>
                <w:rFonts w:cs="Tahoma"/>
                <w:u w:color="FF0000"/>
              </w:rPr>
              <w:t>wordpress</w:t>
            </w:r>
            <w:proofErr w:type="spellEnd"/>
            <w:r>
              <w:rPr>
                <w:rFonts w:cs="Tahoma"/>
                <w:u w:color="FF0000"/>
              </w:rPr>
              <w:t>.</w:t>
            </w:r>
          </w:p>
          <w:p w:rsidR="004E0C52" w:rsidRPr="00882557" w:rsidRDefault="004E0C52" w:rsidP="00546C66">
            <w:pPr>
              <w:numPr>
                <w:ilvl w:val="0"/>
                <w:numId w:val="4"/>
              </w:numPr>
              <w:suppressAutoHyphens w:val="0"/>
              <w:jc w:val="both"/>
              <w:rPr>
                <w:b/>
                <w:bCs/>
              </w:rPr>
            </w:pPr>
            <w:r>
              <w:rPr>
                <w:rFonts w:cs="Tahoma"/>
                <w:u w:color="FF0000"/>
              </w:rPr>
              <w:t>Payment integration</w:t>
            </w:r>
          </w:p>
          <w:p w:rsidR="007A1216" w:rsidRDefault="007A1216" w:rsidP="007A1216">
            <w:pPr>
              <w:pStyle w:val="p6"/>
              <w:spacing w:line="240" w:lineRule="auto"/>
              <w:jc w:val="both"/>
              <w:rPr>
                <w:b/>
                <w:bCs/>
                <w:sz w:val="20"/>
                <w:szCs w:val="20"/>
              </w:rPr>
            </w:pPr>
          </w:p>
          <w:p w:rsidR="00161A76" w:rsidRDefault="00161A76" w:rsidP="007A1216">
            <w:pPr>
              <w:pStyle w:val="p6"/>
              <w:spacing w:line="240" w:lineRule="auto"/>
              <w:jc w:val="both"/>
              <w:rPr>
                <w:b/>
                <w:bCs/>
                <w:sz w:val="20"/>
                <w:szCs w:val="20"/>
              </w:rPr>
            </w:pPr>
          </w:p>
          <w:p w:rsidR="00161A76" w:rsidRDefault="00161A76" w:rsidP="007A1216">
            <w:pPr>
              <w:pStyle w:val="p6"/>
              <w:spacing w:line="240" w:lineRule="auto"/>
              <w:jc w:val="both"/>
              <w:rPr>
                <w:b/>
                <w:bCs/>
                <w:sz w:val="20"/>
                <w:szCs w:val="20"/>
              </w:rPr>
            </w:pPr>
          </w:p>
          <w:p w:rsidR="00161A76" w:rsidRPr="007A1216" w:rsidRDefault="00161A76" w:rsidP="007A1216">
            <w:pPr>
              <w:pStyle w:val="p6"/>
              <w:spacing w:line="240" w:lineRule="auto"/>
              <w:jc w:val="both"/>
              <w:rPr>
                <w:b/>
                <w:bCs/>
                <w:sz w:val="20"/>
                <w:szCs w:val="20"/>
              </w:rPr>
            </w:pPr>
          </w:p>
          <w:p w:rsidR="00AD0B5D" w:rsidRPr="007A1216" w:rsidRDefault="00AD0B5D" w:rsidP="007A1216">
            <w:pPr>
              <w:pStyle w:val="p6"/>
              <w:spacing w:line="240" w:lineRule="auto"/>
              <w:jc w:val="both"/>
              <w:rPr>
                <w:b/>
                <w:bCs/>
                <w:sz w:val="20"/>
                <w:szCs w:val="20"/>
              </w:rPr>
            </w:pPr>
          </w:p>
          <w:p w:rsidR="007A1216" w:rsidRPr="007A1216" w:rsidRDefault="00446B42" w:rsidP="007A1216">
            <w:pPr>
              <w:pStyle w:val="p6"/>
              <w:tabs>
                <w:tab w:val="clear" w:pos="720"/>
                <w:tab w:val="right" w:pos="8640"/>
              </w:tabs>
              <w:spacing w:line="240" w:lineRule="auto"/>
              <w:jc w:val="both"/>
              <w:rPr>
                <w:b/>
                <w:bCs/>
                <w:sz w:val="20"/>
                <w:szCs w:val="20"/>
              </w:rPr>
            </w:pPr>
            <w:r w:rsidRPr="007A1216">
              <w:rPr>
                <w:b/>
                <w:bCs/>
                <w:sz w:val="20"/>
                <w:szCs w:val="20"/>
              </w:rPr>
              <w:t xml:space="preserve">Company: </w:t>
            </w:r>
            <w:proofErr w:type="spellStart"/>
            <w:r w:rsidR="00112EDE" w:rsidRPr="00C21266">
              <w:rPr>
                <w:rFonts w:cs="Tahoma"/>
                <w:b/>
              </w:rPr>
              <w:t>Maveric</w:t>
            </w:r>
            <w:proofErr w:type="spellEnd"/>
            <w:r w:rsidR="00112EDE" w:rsidRPr="00C21266">
              <w:rPr>
                <w:rFonts w:cs="Tahoma"/>
                <w:b/>
              </w:rPr>
              <w:t xml:space="preserve"> Systems</w:t>
            </w:r>
            <w:r w:rsidRPr="007A1216">
              <w:rPr>
                <w:b/>
                <w:sz w:val="20"/>
                <w:szCs w:val="20"/>
              </w:rPr>
              <w:t xml:space="preserve"> </w:t>
            </w:r>
            <w:r>
              <w:rPr>
                <w:b/>
                <w:sz w:val="20"/>
                <w:szCs w:val="20"/>
              </w:rPr>
              <w:t xml:space="preserve">                            </w:t>
            </w:r>
            <w:r w:rsidR="007A1216" w:rsidRPr="007A1216">
              <w:rPr>
                <w:b/>
                <w:sz w:val="20"/>
                <w:szCs w:val="20"/>
              </w:rPr>
              <w:t xml:space="preserve"> </w:t>
            </w:r>
            <w:r w:rsidR="007A1216">
              <w:rPr>
                <w:b/>
                <w:sz w:val="20"/>
                <w:szCs w:val="20"/>
              </w:rPr>
              <w:t xml:space="preserve">                               </w:t>
            </w:r>
            <w:r w:rsidR="007A1216" w:rsidRPr="007A1216">
              <w:rPr>
                <w:b/>
                <w:sz w:val="20"/>
                <w:szCs w:val="20"/>
              </w:rPr>
              <w:t xml:space="preserve"> </w:t>
            </w:r>
            <w:r w:rsidR="00DC5F12">
              <w:rPr>
                <w:b/>
                <w:bCs/>
                <w:sz w:val="20"/>
                <w:szCs w:val="20"/>
              </w:rPr>
              <w:t>Aug</w:t>
            </w:r>
            <w:r w:rsidR="007A1216" w:rsidRPr="007A1216">
              <w:rPr>
                <w:b/>
                <w:bCs/>
                <w:sz w:val="20"/>
                <w:szCs w:val="20"/>
              </w:rPr>
              <w:t xml:space="preserve"> </w:t>
            </w:r>
            <w:r w:rsidR="00DC5F12">
              <w:rPr>
                <w:b/>
                <w:bCs/>
                <w:sz w:val="20"/>
                <w:szCs w:val="20"/>
              </w:rPr>
              <w:t>2014</w:t>
            </w:r>
            <w:r w:rsidR="007A1216" w:rsidRPr="007A1216">
              <w:rPr>
                <w:b/>
                <w:bCs/>
                <w:sz w:val="20"/>
                <w:szCs w:val="20"/>
              </w:rPr>
              <w:t xml:space="preserve"> to </w:t>
            </w:r>
            <w:r w:rsidR="00DC5F12">
              <w:rPr>
                <w:b/>
                <w:bCs/>
                <w:sz w:val="20"/>
                <w:szCs w:val="20"/>
              </w:rPr>
              <w:t>Jul 2015</w:t>
            </w:r>
          </w:p>
          <w:p w:rsidR="007A1216" w:rsidRPr="007A1216" w:rsidRDefault="007A1216" w:rsidP="007A1216">
            <w:pPr>
              <w:pStyle w:val="p6"/>
              <w:tabs>
                <w:tab w:val="clear" w:pos="720"/>
                <w:tab w:val="right" w:pos="9360"/>
              </w:tabs>
              <w:spacing w:line="240" w:lineRule="auto"/>
              <w:jc w:val="both"/>
              <w:rPr>
                <w:b/>
                <w:bCs/>
                <w:sz w:val="20"/>
                <w:szCs w:val="20"/>
              </w:rPr>
            </w:pPr>
            <w:r w:rsidRPr="007A1216">
              <w:rPr>
                <w:b/>
                <w:sz w:val="20"/>
                <w:szCs w:val="20"/>
              </w:rPr>
              <w:t xml:space="preserve">Project: </w:t>
            </w:r>
            <w:r w:rsidR="00112EDE">
              <w:rPr>
                <w:rFonts w:cs="Tahoma"/>
                <w:b/>
                <w:bCs/>
                <w:color w:val="000000"/>
              </w:rPr>
              <w:t>Connect</w:t>
            </w:r>
          </w:p>
          <w:p w:rsidR="007A1216" w:rsidRPr="007A1216" w:rsidRDefault="007A1216" w:rsidP="007A1216">
            <w:pPr>
              <w:pStyle w:val="p6"/>
              <w:tabs>
                <w:tab w:val="clear" w:pos="720"/>
                <w:tab w:val="right" w:pos="9360"/>
              </w:tabs>
              <w:spacing w:line="240" w:lineRule="auto"/>
              <w:jc w:val="both"/>
              <w:rPr>
                <w:b/>
                <w:bCs/>
                <w:sz w:val="20"/>
                <w:szCs w:val="20"/>
              </w:rPr>
            </w:pPr>
          </w:p>
          <w:p w:rsidR="007A1216" w:rsidRPr="007A1216" w:rsidRDefault="007A1216" w:rsidP="007A1216">
            <w:pPr>
              <w:pStyle w:val="p6"/>
              <w:tabs>
                <w:tab w:val="clear" w:pos="720"/>
                <w:tab w:val="right" w:pos="9360"/>
              </w:tabs>
              <w:spacing w:line="240" w:lineRule="auto"/>
              <w:jc w:val="both"/>
              <w:rPr>
                <w:b/>
                <w:bCs/>
                <w:sz w:val="20"/>
                <w:szCs w:val="20"/>
              </w:rPr>
            </w:pPr>
          </w:p>
          <w:p w:rsidR="007A1216" w:rsidRPr="007A1216" w:rsidRDefault="007A1216" w:rsidP="007A1216">
            <w:pPr>
              <w:pStyle w:val="p6"/>
              <w:spacing w:line="240" w:lineRule="auto"/>
              <w:jc w:val="both"/>
              <w:rPr>
                <w:b/>
                <w:bCs/>
                <w:sz w:val="20"/>
                <w:szCs w:val="20"/>
              </w:rPr>
            </w:pPr>
            <w:r>
              <w:rPr>
                <w:b/>
                <w:bCs/>
                <w:sz w:val="20"/>
                <w:szCs w:val="20"/>
              </w:rPr>
              <w:t xml:space="preserve">Role: </w:t>
            </w:r>
            <w:r w:rsidR="00446B42" w:rsidRPr="00B546C3">
              <w:rPr>
                <w:rFonts w:ascii="Palatino Linotype" w:hAnsi="Palatino Linotype"/>
                <w:b/>
                <w:sz w:val="22"/>
                <w:szCs w:val="22"/>
              </w:rPr>
              <w:t>Software Engineer</w:t>
            </w:r>
          </w:p>
          <w:p w:rsidR="007A1216" w:rsidRPr="007A1216" w:rsidRDefault="007A1216" w:rsidP="007A1216">
            <w:pPr>
              <w:pStyle w:val="p6"/>
              <w:spacing w:line="240" w:lineRule="auto"/>
              <w:jc w:val="both"/>
              <w:rPr>
                <w:b/>
                <w:bCs/>
                <w:sz w:val="20"/>
                <w:szCs w:val="20"/>
              </w:rPr>
            </w:pPr>
          </w:p>
          <w:p w:rsidR="007A1216" w:rsidRPr="007A1216" w:rsidRDefault="007A1216" w:rsidP="007A1216">
            <w:pPr>
              <w:pStyle w:val="p6"/>
              <w:spacing w:line="240" w:lineRule="auto"/>
              <w:jc w:val="both"/>
              <w:rPr>
                <w:b/>
                <w:bCs/>
                <w:sz w:val="20"/>
                <w:szCs w:val="20"/>
              </w:rPr>
            </w:pPr>
            <w:r w:rsidRPr="007A1216">
              <w:rPr>
                <w:b/>
                <w:bCs/>
                <w:sz w:val="20"/>
                <w:szCs w:val="20"/>
              </w:rPr>
              <w:t>Technology / Tools Used:</w:t>
            </w:r>
          </w:p>
          <w:p w:rsidR="00112EDE" w:rsidRDefault="00112EDE" w:rsidP="00446B42">
            <w:pPr>
              <w:pStyle w:val="p6"/>
              <w:spacing w:line="240" w:lineRule="auto"/>
              <w:jc w:val="both"/>
              <w:rPr>
                <w:sz w:val="20"/>
                <w:szCs w:val="22"/>
              </w:rPr>
            </w:pPr>
            <w:r>
              <w:rPr>
                <w:sz w:val="20"/>
                <w:szCs w:val="22"/>
              </w:rPr>
              <w:t xml:space="preserve">PHP, YI, </w:t>
            </w:r>
            <w:proofErr w:type="spellStart"/>
            <w:r>
              <w:rPr>
                <w:sz w:val="20"/>
                <w:szCs w:val="22"/>
              </w:rPr>
              <w:t>Mysql</w:t>
            </w:r>
            <w:proofErr w:type="spellEnd"/>
          </w:p>
          <w:p w:rsidR="007A1216" w:rsidRPr="007A1216" w:rsidRDefault="00446B42" w:rsidP="00446B42">
            <w:pPr>
              <w:pStyle w:val="p6"/>
              <w:spacing w:line="240" w:lineRule="auto"/>
              <w:jc w:val="both"/>
              <w:rPr>
                <w:sz w:val="20"/>
                <w:szCs w:val="20"/>
              </w:rPr>
            </w:pPr>
            <w:r>
              <w:rPr>
                <w:sz w:val="20"/>
                <w:szCs w:val="20"/>
              </w:rPr>
              <w:tab/>
            </w:r>
          </w:p>
          <w:p w:rsidR="007A1216" w:rsidRPr="007A1216" w:rsidRDefault="008D5147" w:rsidP="007A1216">
            <w:pPr>
              <w:pStyle w:val="p6"/>
              <w:spacing w:line="240" w:lineRule="auto"/>
              <w:jc w:val="both"/>
              <w:rPr>
                <w:b/>
                <w:bCs/>
                <w:sz w:val="20"/>
                <w:szCs w:val="20"/>
              </w:rPr>
            </w:pPr>
            <w:r>
              <w:rPr>
                <w:b/>
                <w:bCs/>
                <w:sz w:val="20"/>
                <w:szCs w:val="20"/>
              </w:rPr>
              <w:t>Project S</w:t>
            </w:r>
            <w:r w:rsidR="007A1216" w:rsidRPr="007A1216">
              <w:rPr>
                <w:b/>
                <w:bCs/>
                <w:sz w:val="20"/>
                <w:szCs w:val="20"/>
              </w:rPr>
              <w:t>ummary:</w:t>
            </w:r>
          </w:p>
          <w:p w:rsidR="00446B42" w:rsidRPr="00DC5F12" w:rsidRDefault="00112EDE" w:rsidP="007A1216">
            <w:pPr>
              <w:pStyle w:val="p6"/>
              <w:spacing w:line="240" w:lineRule="auto"/>
              <w:jc w:val="both"/>
              <w:rPr>
                <w:bCs/>
                <w:sz w:val="20"/>
                <w:szCs w:val="20"/>
              </w:rPr>
            </w:pPr>
            <w:r w:rsidRPr="00DC5F12">
              <w:rPr>
                <w:bCs/>
                <w:color w:val="000000"/>
                <w:sz w:val="20"/>
                <w:szCs w:val="20"/>
              </w:rPr>
              <w:t xml:space="preserve">The project is for </w:t>
            </w:r>
            <w:proofErr w:type="spellStart"/>
            <w:r w:rsidRPr="00DC5F12">
              <w:rPr>
                <w:bCs/>
                <w:color w:val="000000"/>
                <w:sz w:val="20"/>
                <w:szCs w:val="20"/>
              </w:rPr>
              <w:t>hr</w:t>
            </w:r>
            <w:proofErr w:type="spellEnd"/>
            <w:r w:rsidRPr="00DC5F12">
              <w:rPr>
                <w:bCs/>
                <w:color w:val="000000"/>
                <w:sz w:val="20"/>
                <w:szCs w:val="20"/>
              </w:rPr>
              <w:t xml:space="preserve">, travel, timesheet, fulfilment, leave modules of the internal users of </w:t>
            </w:r>
            <w:proofErr w:type="spellStart"/>
            <w:r w:rsidRPr="00DC5F12">
              <w:rPr>
                <w:bCs/>
                <w:color w:val="000000"/>
                <w:sz w:val="20"/>
                <w:szCs w:val="20"/>
              </w:rPr>
              <w:t>Maveric</w:t>
            </w:r>
            <w:proofErr w:type="spellEnd"/>
            <w:r w:rsidRPr="00DC5F12">
              <w:rPr>
                <w:bCs/>
                <w:color w:val="000000"/>
                <w:sz w:val="20"/>
                <w:szCs w:val="20"/>
              </w:rPr>
              <w:t xml:space="preserve"> systems. The </w:t>
            </w:r>
            <w:proofErr w:type="spellStart"/>
            <w:r w:rsidRPr="00DC5F12">
              <w:rPr>
                <w:bCs/>
                <w:color w:val="000000"/>
                <w:sz w:val="20"/>
                <w:szCs w:val="20"/>
              </w:rPr>
              <w:t>employes</w:t>
            </w:r>
            <w:proofErr w:type="spellEnd"/>
            <w:r w:rsidRPr="00DC5F12">
              <w:rPr>
                <w:bCs/>
                <w:color w:val="000000"/>
                <w:sz w:val="20"/>
                <w:szCs w:val="20"/>
              </w:rPr>
              <w:t xml:space="preserve"> can updated their profile ,apply leave, submit timesheets, raise travel request and more</w:t>
            </w:r>
          </w:p>
          <w:p w:rsidR="00446B42" w:rsidRPr="007A1216" w:rsidRDefault="00446B42" w:rsidP="007A1216">
            <w:pPr>
              <w:pStyle w:val="p6"/>
              <w:spacing w:line="240" w:lineRule="auto"/>
              <w:jc w:val="both"/>
              <w:rPr>
                <w:sz w:val="20"/>
                <w:szCs w:val="20"/>
              </w:rPr>
            </w:pPr>
          </w:p>
          <w:p w:rsidR="007A1216" w:rsidRPr="007A1216" w:rsidRDefault="007A1216" w:rsidP="007A1216">
            <w:pPr>
              <w:pStyle w:val="p6"/>
              <w:spacing w:line="240" w:lineRule="auto"/>
              <w:jc w:val="both"/>
              <w:rPr>
                <w:b/>
                <w:bCs/>
                <w:sz w:val="20"/>
                <w:szCs w:val="20"/>
              </w:rPr>
            </w:pPr>
            <w:r w:rsidRPr="007A1216">
              <w:rPr>
                <w:b/>
                <w:bCs/>
                <w:sz w:val="20"/>
                <w:szCs w:val="20"/>
              </w:rPr>
              <w:t>Responsibilities:</w:t>
            </w:r>
          </w:p>
          <w:p w:rsidR="007A1216" w:rsidRDefault="00446B42" w:rsidP="00A404BD">
            <w:pPr>
              <w:numPr>
                <w:ilvl w:val="0"/>
                <w:numId w:val="4"/>
              </w:numPr>
              <w:suppressAutoHyphens w:val="0"/>
              <w:spacing w:line="260" w:lineRule="atLeast"/>
              <w:jc w:val="both"/>
            </w:pPr>
            <w:r w:rsidRPr="00446B42">
              <w:rPr>
                <w:bCs/>
              </w:rPr>
              <w:t xml:space="preserve">Development, Deployment, </w:t>
            </w:r>
            <w:r w:rsidR="00112EDE">
              <w:t>Bug Fixing</w:t>
            </w:r>
            <w:r w:rsidRPr="00446B42">
              <w:t>.</w:t>
            </w:r>
          </w:p>
          <w:p w:rsidR="00112EDE" w:rsidRPr="00112EDE" w:rsidRDefault="00112EDE" w:rsidP="00A404BD">
            <w:pPr>
              <w:numPr>
                <w:ilvl w:val="0"/>
                <w:numId w:val="4"/>
              </w:numPr>
              <w:suppressAutoHyphens w:val="0"/>
              <w:spacing w:line="260" w:lineRule="atLeast"/>
              <w:jc w:val="both"/>
            </w:pPr>
            <w:r>
              <w:rPr>
                <w:rFonts w:cs="Tahoma"/>
                <w:u w:color="FF0000"/>
              </w:rPr>
              <w:t xml:space="preserve">Full stack development with PHP YI framework, </w:t>
            </w:r>
            <w:proofErr w:type="spellStart"/>
            <w:r>
              <w:rPr>
                <w:rFonts w:cs="Tahoma"/>
                <w:u w:color="FF0000"/>
              </w:rPr>
              <w:t>Mysql</w:t>
            </w:r>
            <w:proofErr w:type="spellEnd"/>
          </w:p>
          <w:p w:rsidR="00112EDE" w:rsidRDefault="00112EDE" w:rsidP="00A404BD">
            <w:pPr>
              <w:numPr>
                <w:ilvl w:val="0"/>
                <w:numId w:val="4"/>
              </w:numPr>
              <w:suppressAutoHyphens w:val="0"/>
              <w:spacing w:line="260" w:lineRule="atLeast"/>
              <w:jc w:val="both"/>
            </w:pPr>
            <w:r>
              <w:rPr>
                <w:rFonts w:cs="Tahoma"/>
                <w:u w:color="FF0000"/>
              </w:rPr>
              <w:t>View table, Temporary table, SP using cursors.</w:t>
            </w:r>
          </w:p>
          <w:p w:rsidR="00446B42" w:rsidRPr="00446B42" w:rsidRDefault="00446B42" w:rsidP="00446B42">
            <w:pPr>
              <w:suppressAutoHyphens w:val="0"/>
              <w:spacing w:line="260" w:lineRule="atLeast"/>
              <w:jc w:val="both"/>
            </w:pPr>
          </w:p>
          <w:p w:rsidR="007A1216" w:rsidRPr="007A1216" w:rsidRDefault="00446B42" w:rsidP="00446B42">
            <w:pPr>
              <w:pStyle w:val="p6"/>
              <w:tabs>
                <w:tab w:val="clear" w:pos="720"/>
                <w:tab w:val="left" w:pos="1603"/>
              </w:tabs>
              <w:spacing w:line="240" w:lineRule="auto"/>
              <w:jc w:val="both"/>
              <w:rPr>
                <w:b/>
                <w:bCs/>
                <w:sz w:val="20"/>
                <w:szCs w:val="20"/>
              </w:rPr>
            </w:pPr>
            <w:r>
              <w:rPr>
                <w:b/>
                <w:bCs/>
                <w:sz w:val="20"/>
                <w:szCs w:val="20"/>
              </w:rPr>
              <w:tab/>
            </w:r>
          </w:p>
          <w:p w:rsidR="007A1216" w:rsidRPr="007A1216" w:rsidRDefault="00446B42" w:rsidP="00446B42">
            <w:pPr>
              <w:pStyle w:val="p6"/>
              <w:tabs>
                <w:tab w:val="clear" w:pos="720"/>
                <w:tab w:val="right" w:pos="8640"/>
              </w:tabs>
              <w:spacing w:line="240" w:lineRule="auto"/>
              <w:jc w:val="both"/>
              <w:rPr>
                <w:b/>
                <w:bCs/>
                <w:sz w:val="20"/>
                <w:szCs w:val="20"/>
              </w:rPr>
            </w:pPr>
            <w:r w:rsidRPr="007A1216">
              <w:rPr>
                <w:b/>
                <w:bCs/>
                <w:sz w:val="20"/>
                <w:szCs w:val="20"/>
              </w:rPr>
              <w:t>Company</w:t>
            </w:r>
            <w:r w:rsidR="007A1216" w:rsidRPr="007A1216">
              <w:rPr>
                <w:b/>
                <w:sz w:val="20"/>
                <w:szCs w:val="20"/>
              </w:rPr>
              <w:t xml:space="preserve">: </w:t>
            </w:r>
            <w:r w:rsidR="00112EDE">
              <w:rPr>
                <w:b/>
                <w:sz w:val="20"/>
                <w:szCs w:val="20"/>
              </w:rPr>
              <w:t>QEN</w:t>
            </w:r>
            <w:r w:rsidR="00BC38B2">
              <w:rPr>
                <w:b/>
                <w:sz w:val="20"/>
                <w:szCs w:val="20"/>
              </w:rPr>
              <w:t xml:space="preserve">                                                       </w:t>
            </w:r>
            <w:r w:rsidR="007A1216">
              <w:rPr>
                <w:b/>
                <w:sz w:val="20"/>
                <w:szCs w:val="20"/>
              </w:rPr>
              <w:t xml:space="preserve">                       </w:t>
            </w:r>
            <w:r w:rsidR="007A1216" w:rsidRPr="007A1216">
              <w:rPr>
                <w:b/>
                <w:sz w:val="20"/>
                <w:szCs w:val="20"/>
              </w:rPr>
              <w:t xml:space="preserve"> </w:t>
            </w:r>
            <w:r w:rsidR="005E5C51">
              <w:rPr>
                <w:b/>
                <w:sz w:val="20"/>
                <w:szCs w:val="20"/>
              </w:rPr>
              <w:t xml:space="preserve">          </w:t>
            </w:r>
            <w:r w:rsidR="00DC5F12">
              <w:rPr>
                <w:b/>
                <w:bCs/>
                <w:sz w:val="20"/>
                <w:szCs w:val="20"/>
              </w:rPr>
              <w:t>Dec</w:t>
            </w:r>
            <w:r w:rsidR="007A1216" w:rsidRPr="007A1216">
              <w:rPr>
                <w:b/>
                <w:bCs/>
                <w:sz w:val="20"/>
                <w:szCs w:val="20"/>
              </w:rPr>
              <w:t xml:space="preserve"> </w:t>
            </w:r>
            <w:r>
              <w:rPr>
                <w:b/>
                <w:bCs/>
                <w:sz w:val="20"/>
                <w:szCs w:val="20"/>
              </w:rPr>
              <w:t>201</w:t>
            </w:r>
            <w:r w:rsidR="00DC5F12">
              <w:rPr>
                <w:b/>
                <w:bCs/>
                <w:sz w:val="20"/>
                <w:szCs w:val="20"/>
              </w:rPr>
              <w:t>2</w:t>
            </w:r>
            <w:r w:rsidR="007A1216" w:rsidRPr="007A1216">
              <w:rPr>
                <w:b/>
                <w:bCs/>
                <w:sz w:val="20"/>
                <w:szCs w:val="20"/>
              </w:rPr>
              <w:t xml:space="preserve"> to </w:t>
            </w:r>
            <w:r>
              <w:rPr>
                <w:b/>
                <w:bCs/>
                <w:sz w:val="20"/>
                <w:szCs w:val="20"/>
              </w:rPr>
              <w:t>July</w:t>
            </w:r>
            <w:r w:rsidR="007A1216" w:rsidRPr="007A1216">
              <w:rPr>
                <w:b/>
                <w:bCs/>
                <w:sz w:val="20"/>
                <w:szCs w:val="20"/>
              </w:rPr>
              <w:t xml:space="preserve"> </w:t>
            </w:r>
            <w:r w:rsidR="00DC5F12">
              <w:rPr>
                <w:b/>
                <w:bCs/>
                <w:sz w:val="20"/>
                <w:szCs w:val="20"/>
              </w:rPr>
              <w:t>2014</w:t>
            </w:r>
          </w:p>
          <w:p w:rsidR="007A1216" w:rsidRDefault="00BC38B2" w:rsidP="007A1216">
            <w:pPr>
              <w:pStyle w:val="p6"/>
              <w:tabs>
                <w:tab w:val="clear" w:pos="720"/>
                <w:tab w:val="right" w:pos="9360"/>
              </w:tabs>
              <w:spacing w:line="240" w:lineRule="auto"/>
              <w:jc w:val="both"/>
              <w:rPr>
                <w:rFonts w:ascii="Palatino Linotype" w:hAnsi="Palatino Linotype"/>
                <w:b/>
                <w:bCs/>
                <w:sz w:val="22"/>
                <w:szCs w:val="22"/>
              </w:rPr>
            </w:pPr>
            <w:r>
              <w:rPr>
                <w:b/>
                <w:bCs/>
                <w:sz w:val="20"/>
                <w:szCs w:val="20"/>
              </w:rPr>
              <w:t xml:space="preserve">Project: </w:t>
            </w:r>
            <w:proofErr w:type="spellStart"/>
            <w:r w:rsidR="00112EDE">
              <w:rPr>
                <w:rFonts w:cs="Tahoma"/>
                <w:b/>
                <w:bCs/>
                <w:color w:val="000000"/>
              </w:rPr>
              <w:t>Procademia</w:t>
            </w:r>
            <w:proofErr w:type="spellEnd"/>
          </w:p>
          <w:p w:rsidR="00BC38B2" w:rsidRPr="007A1216" w:rsidRDefault="00BC38B2" w:rsidP="007A1216">
            <w:pPr>
              <w:pStyle w:val="p6"/>
              <w:tabs>
                <w:tab w:val="clear" w:pos="720"/>
                <w:tab w:val="right" w:pos="9360"/>
              </w:tabs>
              <w:spacing w:line="240" w:lineRule="auto"/>
              <w:jc w:val="both"/>
              <w:rPr>
                <w:b/>
                <w:bCs/>
                <w:sz w:val="20"/>
                <w:szCs w:val="20"/>
              </w:rPr>
            </w:pPr>
          </w:p>
          <w:p w:rsidR="007A1216" w:rsidRPr="007A1216" w:rsidRDefault="007A1216" w:rsidP="007A1216">
            <w:pPr>
              <w:pStyle w:val="p6"/>
              <w:spacing w:line="240" w:lineRule="auto"/>
              <w:jc w:val="both"/>
              <w:rPr>
                <w:b/>
                <w:bCs/>
                <w:sz w:val="20"/>
                <w:szCs w:val="20"/>
              </w:rPr>
            </w:pPr>
            <w:r>
              <w:rPr>
                <w:b/>
                <w:bCs/>
                <w:sz w:val="20"/>
                <w:szCs w:val="20"/>
              </w:rPr>
              <w:t xml:space="preserve">Role: </w:t>
            </w:r>
            <w:r w:rsidR="00112EDE">
              <w:t xml:space="preserve">Junior </w:t>
            </w:r>
            <w:r w:rsidR="00112EDE">
              <w:rPr>
                <w:rFonts w:cs="Tahoma"/>
                <w:u w:color="FF0000"/>
              </w:rPr>
              <w:t>Software Engineer</w:t>
            </w:r>
          </w:p>
          <w:p w:rsidR="007A1216" w:rsidRPr="007A1216" w:rsidRDefault="007A1216" w:rsidP="007A1216">
            <w:pPr>
              <w:pStyle w:val="p6"/>
              <w:spacing w:line="240" w:lineRule="auto"/>
              <w:jc w:val="both"/>
              <w:rPr>
                <w:b/>
                <w:bCs/>
                <w:sz w:val="20"/>
                <w:szCs w:val="20"/>
              </w:rPr>
            </w:pPr>
          </w:p>
          <w:p w:rsidR="007A1216" w:rsidRPr="007A1216" w:rsidRDefault="007A1216" w:rsidP="007A1216">
            <w:pPr>
              <w:pStyle w:val="p6"/>
              <w:spacing w:line="240" w:lineRule="auto"/>
              <w:jc w:val="both"/>
              <w:rPr>
                <w:b/>
                <w:bCs/>
                <w:sz w:val="20"/>
                <w:szCs w:val="20"/>
              </w:rPr>
            </w:pPr>
            <w:r w:rsidRPr="007A1216">
              <w:rPr>
                <w:b/>
                <w:bCs/>
                <w:sz w:val="20"/>
                <w:szCs w:val="20"/>
              </w:rPr>
              <w:t>Technology / Tools Used:</w:t>
            </w:r>
          </w:p>
          <w:p w:rsidR="007A1216" w:rsidRPr="00061842" w:rsidRDefault="00112EDE" w:rsidP="007A1216">
            <w:pPr>
              <w:pStyle w:val="p6"/>
              <w:spacing w:line="240" w:lineRule="auto"/>
              <w:jc w:val="both"/>
              <w:rPr>
                <w:sz w:val="18"/>
                <w:szCs w:val="20"/>
              </w:rPr>
            </w:pPr>
            <w:proofErr w:type="spellStart"/>
            <w:r>
              <w:rPr>
                <w:sz w:val="20"/>
                <w:szCs w:val="22"/>
              </w:rPr>
              <w:t>Php</w:t>
            </w:r>
            <w:proofErr w:type="spellEnd"/>
            <w:r>
              <w:rPr>
                <w:sz w:val="20"/>
                <w:szCs w:val="22"/>
              </w:rPr>
              <w:t xml:space="preserve">, </w:t>
            </w:r>
            <w:proofErr w:type="spellStart"/>
            <w:r>
              <w:rPr>
                <w:sz w:val="20"/>
                <w:szCs w:val="22"/>
              </w:rPr>
              <w:t>Symfony</w:t>
            </w:r>
            <w:proofErr w:type="spellEnd"/>
            <w:r w:rsidR="00061842" w:rsidRPr="00061842">
              <w:rPr>
                <w:sz w:val="20"/>
                <w:szCs w:val="22"/>
              </w:rPr>
              <w:t xml:space="preserve">, </w:t>
            </w:r>
            <w:proofErr w:type="spellStart"/>
            <w:r w:rsidR="00061842" w:rsidRPr="00061842">
              <w:rPr>
                <w:sz w:val="20"/>
                <w:szCs w:val="22"/>
              </w:rPr>
              <w:t>MySql</w:t>
            </w:r>
            <w:proofErr w:type="spellEnd"/>
          </w:p>
          <w:p w:rsidR="007A1216" w:rsidRPr="007A1216" w:rsidRDefault="007A1216" w:rsidP="007A1216">
            <w:pPr>
              <w:pStyle w:val="p6"/>
              <w:spacing w:line="240" w:lineRule="auto"/>
              <w:jc w:val="both"/>
              <w:rPr>
                <w:sz w:val="20"/>
                <w:szCs w:val="20"/>
              </w:rPr>
            </w:pPr>
          </w:p>
          <w:p w:rsidR="007A1216" w:rsidRPr="007A1216" w:rsidRDefault="007A1216" w:rsidP="007A1216">
            <w:pPr>
              <w:pStyle w:val="p6"/>
              <w:spacing w:line="240" w:lineRule="auto"/>
              <w:jc w:val="both"/>
              <w:rPr>
                <w:b/>
                <w:bCs/>
                <w:sz w:val="20"/>
                <w:szCs w:val="20"/>
              </w:rPr>
            </w:pPr>
            <w:r w:rsidRPr="007A1216">
              <w:rPr>
                <w:b/>
                <w:bCs/>
                <w:sz w:val="20"/>
                <w:szCs w:val="20"/>
              </w:rPr>
              <w:t>Project summary:</w:t>
            </w:r>
          </w:p>
          <w:p w:rsidR="007A1216" w:rsidRPr="00DC5F12" w:rsidRDefault="00112EDE" w:rsidP="007A1216">
            <w:pPr>
              <w:pStyle w:val="p6"/>
              <w:spacing w:line="240" w:lineRule="auto"/>
              <w:jc w:val="both"/>
              <w:rPr>
                <w:sz w:val="20"/>
                <w:szCs w:val="20"/>
              </w:rPr>
            </w:pPr>
            <w:r w:rsidRPr="00DC5F12">
              <w:rPr>
                <w:bCs/>
                <w:color w:val="000000"/>
                <w:sz w:val="20"/>
                <w:szCs w:val="20"/>
              </w:rPr>
              <w:t>The scope of the project was to connect the students, professional and academicians together for knowledge sharing.</w:t>
            </w:r>
            <w:r w:rsidRPr="00DC5F12">
              <w:rPr>
                <w:rFonts w:eastAsia="Tahoma"/>
                <w:color w:val="000000"/>
                <w:sz w:val="20"/>
                <w:szCs w:val="20"/>
              </w:rPr>
              <w:t xml:space="preserve"> All the three can create their own profile. The registration should differ for each users. Knowledge sharing, Suggested connection are some of the main modules that all can use.</w:t>
            </w:r>
          </w:p>
          <w:p w:rsidR="007A1216" w:rsidRPr="007A1216" w:rsidRDefault="00061842" w:rsidP="00061842">
            <w:pPr>
              <w:pStyle w:val="p6"/>
              <w:tabs>
                <w:tab w:val="clear" w:pos="720"/>
                <w:tab w:val="left" w:pos="5084"/>
              </w:tabs>
              <w:spacing w:line="240" w:lineRule="auto"/>
              <w:jc w:val="both"/>
              <w:rPr>
                <w:sz w:val="20"/>
                <w:szCs w:val="20"/>
              </w:rPr>
            </w:pPr>
            <w:r>
              <w:rPr>
                <w:sz w:val="20"/>
                <w:szCs w:val="20"/>
              </w:rPr>
              <w:tab/>
            </w:r>
          </w:p>
          <w:p w:rsidR="007A1216" w:rsidRPr="007A1216" w:rsidRDefault="007A1216" w:rsidP="007A1216">
            <w:pPr>
              <w:pStyle w:val="p6"/>
              <w:spacing w:line="240" w:lineRule="auto"/>
              <w:jc w:val="both"/>
              <w:rPr>
                <w:b/>
                <w:bCs/>
                <w:sz w:val="20"/>
                <w:szCs w:val="20"/>
              </w:rPr>
            </w:pPr>
            <w:r w:rsidRPr="007A1216">
              <w:rPr>
                <w:b/>
                <w:bCs/>
                <w:sz w:val="20"/>
                <w:szCs w:val="20"/>
              </w:rPr>
              <w:t>Responsibilities:</w:t>
            </w:r>
          </w:p>
          <w:p w:rsidR="007A1216" w:rsidRPr="007A1216" w:rsidRDefault="00061842" w:rsidP="00A404BD">
            <w:pPr>
              <w:numPr>
                <w:ilvl w:val="0"/>
                <w:numId w:val="4"/>
              </w:numPr>
              <w:suppressAutoHyphens w:val="0"/>
              <w:spacing w:line="260" w:lineRule="atLeast"/>
              <w:jc w:val="both"/>
            </w:pPr>
            <w:r w:rsidRPr="00061842">
              <w:rPr>
                <w:bCs/>
                <w:szCs w:val="22"/>
              </w:rPr>
              <w:t xml:space="preserve">Design, Development, Deployment, Integration, Testing and </w:t>
            </w:r>
            <w:r w:rsidRPr="00061842">
              <w:rPr>
                <w:szCs w:val="22"/>
              </w:rPr>
              <w:t>Bug Fixing</w:t>
            </w:r>
            <w:r>
              <w:t>.</w:t>
            </w:r>
          </w:p>
          <w:p w:rsidR="007A1216" w:rsidRPr="007A1216" w:rsidRDefault="007A1216" w:rsidP="007A1216">
            <w:pPr>
              <w:rPr>
                <w:b/>
              </w:rPr>
            </w:pPr>
          </w:p>
          <w:p w:rsidR="007A1216" w:rsidRPr="007A1216" w:rsidRDefault="007A1216" w:rsidP="007A1216">
            <w:pPr>
              <w:rPr>
                <w:b/>
              </w:rPr>
            </w:pPr>
          </w:p>
          <w:p w:rsidR="00606041" w:rsidRDefault="00606041" w:rsidP="00112EDE">
            <w:pPr>
              <w:spacing w:line="260" w:lineRule="atLeast"/>
              <w:jc w:val="both"/>
            </w:pPr>
          </w:p>
        </w:tc>
      </w:tr>
      <w:tr w:rsidR="00860A6A" w:rsidTr="00860A6A">
        <w:tc>
          <w:tcPr>
            <w:tcW w:w="1259" w:type="dxa"/>
          </w:tcPr>
          <w:p w:rsidR="00860A6A" w:rsidRDefault="00860A6A" w:rsidP="00860A6A">
            <w:pPr>
              <w:snapToGrid w:val="0"/>
              <w:rPr>
                <w:b/>
                <w:bCs/>
              </w:rPr>
            </w:pPr>
          </w:p>
        </w:tc>
        <w:tc>
          <w:tcPr>
            <w:tcW w:w="8145" w:type="dxa"/>
            <w:gridSpan w:val="2"/>
          </w:tcPr>
          <w:p w:rsidR="00860A6A" w:rsidRDefault="00860A6A" w:rsidP="007A1216">
            <w:pPr>
              <w:tabs>
                <w:tab w:val="left" w:pos="360"/>
                <w:tab w:val="num" w:pos="720"/>
              </w:tabs>
              <w:snapToGrid w:val="0"/>
              <w:jc w:val="both"/>
            </w:pPr>
          </w:p>
          <w:p w:rsidR="00AD0B5D" w:rsidRDefault="00AD0B5D" w:rsidP="007A1216">
            <w:pPr>
              <w:tabs>
                <w:tab w:val="left" w:pos="360"/>
                <w:tab w:val="num" w:pos="720"/>
              </w:tabs>
              <w:snapToGrid w:val="0"/>
              <w:jc w:val="both"/>
            </w:pPr>
          </w:p>
        </w:tc>
      </w:tr>
      <w:tr w:rsidR="009B3B49" w:rsidTr="009B3B49">
        <w:tc>
          <w:tcPr>
            <w:tcW w:w="1259" w:type="dxa"/>
          </w:tcPr>
          <w:p w:rsidR="009B3B49" w:rsidRDefault="009B3B49" w:rsidP="007A1216">
            <w:pPr>
              <w:suppressAutoHyphens w:val="0"/>
              <w:rPr>
                <w:b/>
                <w:bCs/>
              </w:rPr>
            </w:pPr>
          </w:p>
        </w:tc>
        <w:tc>
          <w:tcPr>
            <w:tcW w:w="8145" w:type="dxa"/>
            <w:gridSpan w:val="2"/>
          </w:tcPr>
          <w:p w:rsidR="009B3B49" w:rsidRDefault="009B3B49" w:rsidP="009B3B49">
            <w:pPr>
              <w:tabs>
                <w:tab w:val="left" w:pos="360"/>
                <w:tab w:val="num" w:pos="720"/>
              </w:tabs>
              <w:snapToGrid w:val="0"/>
              <w:ind w:left="360" w:hanging="360"/>
              <w:jc w:val="both"/>
            </w:pPr>
          </w:p>
        </w:tc>
      </w:tr>
      <w:tr w:rsidR="007A1216" w:rsidRPr="007A1216">
        <w:tc>
          <w:tcPr>
            <w:tcW w:w="1259" w:type="dxa"/>
          </w:tcPr>
          <w:p w:rsidR="007A1216" w:rsidRPr="007A1216" w:rsidRDefault="007A1216">
            <w:pPr>
              <w:snapToGrid w:val="0"/>
              <w:rPr>
                <w:b/>
                <w:bCs/>
              </w:rPr>
            </w:pPr>
            <w:r w:rsidRPr="007A1216">
              <w:rPr>
                <w:b/>
                <w:bCs/>
              </w:rPr>
              <w:t>Education</w:t>
            </w:r>
          </w:p>
        </w:tc>
        <w:tc>
          <w:tcPr>
            <w:tcW w:w="8145" w:type="dxa"/>
            <w:gridSpan w:val="2"/>
          </w:tcPr>
          <w:p w:rsidR="007A1216" w:rsidRPr="007A1216" w:rsidRDefault="00112EDE" w:rsidP="007A1216">
            <w:pPr>
              <w:tabs>
                <w:tab w:val="left" w:pos="252"/>
              </w:tabs>
              <w:jc w:val="both"/>
            </w:pPr>
            <w:r w:rsidRPr="007A1216">
              <w:rPr>
                <w:b/>
                <w:bCs/>
              </w:rPr>
              <w:t xml:space="preserve">Bachelor of </w:t>
            </w:r>
            <w:r>
              <w:rPr>
                <w:b/>
                <w:bCs/>
              </w:rPr>
              <w:t>Engineering (Computer Science)</w:t>
            </w:r>
            <w:r w:rsidRPr="007A1216">
              <w:rPr>
                <w:b/>
                <w:bCs/>
              </w:rPr>
              <w:t xml:space="preserve"> </w:t>
            </w:r>
            <w:r>
              <w:rPr>
                <w:b/>
                <w:bCs/>
              </w:rPr>
              <w:t>2008-</w:t>
            </w:r>
            <w:proofErr w:type="gramStart"/>
            <w:r>
              <w:rPr>
                <w:b/>
                <w:bCs/>
              </w:rPr>
              <w:t xml:space="preserve">2012 </w:t>
            </w:r>
            <w:r w:rsidRPr="007A1216">
              <w:rPr>
                <w:b/>
                <w:bCs/>
              </w:rPr>
              <w:t xml:space="preserve"> |</w:t>
            </w:r>
            <w:proofErr w:type="gramEnd"/>
            <w:r w:rsidRPr="007A1216">
              <w:t xml:space="preserve"> </w:t>
            </w:r>
            <w:r>
              <w:t xml:space="preserve">SXCCE, </w:t>
            </w:r>
            <w:proofErr w:type="spellStart"/>
            <w:r>
              <w:t>Nagercoil</w:t>
            </w:r>
            <w:proofErr w:type="spellEnd"/>
            <w:r>
              <w:t>.</w:t>
            </w:r>
          </w:p>
          <w:p w:rsidR="007A1216" w:rsidRPr="007A1216" w:rsidRDefault="00061842" w:rsidP="00061842">
            <w:pPr>
              <w:tabs>
                <w:tab w:val="left" w:pos="4808"/>
              </w:tabs>
              <w:jc w:val="both"/>
            </w:pPr>
            <w:r>
              <w:tab/>
            </w:r>
          </w:p>
        </w:tc>
      </w:tr>
    </w:tbl>
    <w:p w:rsidR="00606041" w:rsidRDefault="00606041" w:rsidP="007A1216">
      <w:pPr>
        <w:pStyle w:val="Heading4"/>
        <w:tabs>
          <w:tab w:val="left" w:pos="0"/>
        </w:tabs>
        <w:jc w:val="left"/>
      </w:pPr>
    </w:p>
    <w:sectPr w:rsidR="00606041">
      <w:headerReference w:type="default" r:id="rId7"/>
      <w:footerReference w:type="default" r:id="rId8"/>
      <w:headerReference w:type="first" r:id="rId9"/>
      <w:footnotePr>
        <w:pos w:val="beneathText"/>
      </w:footnotePr>
      <w:pgSz w:w="11905" w:h="16837"/>
      <w:pgMar w:top="1254" w:right="1134" w:bottom="144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D8D" w:rsidRDefault="00362D8D">
      <w:r>
        <w:separator/>
      </w:r>
    </w:p>
  </w:endnote>
  <w:endnote w:type="continuationSeparator" w:id="0">
    <w:p w:rsidR="00362D8D" w:rsidRDefault="0036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7D7" w:rsidRDefault="000F77D7">
    <w:pPr>
      <w:pStyle w:val="Footer"/>
      <w:tabs>
        <w:tab w:val="clear" w:pos="4153"/>
        <w:tab w:val="clear" w:pos="8306"/>
        <w:tab w:val="center" w:pos="4536"/>
        <w:tab w:val="right" w:pos="9639"/>
      </w:tabs>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D8D" w:rsidRDefault="00362D8D">
      <w:r>
        <w:separator/>
      </w:r>
    </w:p>
  </w:footnote>
  <w:footnote w:type="continuationSeparator" w:id="0">
    <w:p w:rsidR="00362D8D" w:rsidRDefault="00362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34C" w:rsidRDefault="0037234C" w:rsidP="0037234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7D7" w:rsidRDefault="000F77D7">
    <w:pPr>
      <w:pStyle w:val="Header"/>
      <w:tabs>
        <w:tab w:val="clear" w:pos="8306"/>
        <w:tab w:val="right" w:pos="8222"/>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20"/>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20"/>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11"/>
    <w:lvl w:ilvl="0">
      <w:start w:val="1"/>
      <w:numFmt w:val="bullet"/>
      <w:pStyle w:val="Bullet"/>
      <w:lvlText w:val=""/>
      <w:lvlJc w:val="left"/>
      <w:pPr>
        <w:tabs>
          <w:tab w:val="num" w:pos="720"/>
        </w:tabs>
        <w:ind w:left="720" w:hanging="360"/>
      </w:pPr>
      <w:rPr>
        <w:rFonts w:ascii="Wingdings" w:hAnsi="Wingdings"/>
      </w:rPr>
    </w:lvl>
  </w:abstractNum>
  <w:abstractNum w:abstractNumId="11">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12">
    <w:nsid w:val="0000000D"/>
    <w:multiLevelType w:val="singleLevel"/>
    <w:tmpl w:val="0000000D"/>
    <w:name w:val="WW8Num13"/>
    <w:lvl w:ilvl="0">
      <w:start w:val="1"/>
      <w:numFmt w:val="bullet"/>
      <w:lvlText w:val=""/>
      <w:lvlJc w:val="left"/>
      <w:pPr>
        <w:tabs>
          <w:tab w:val="num" w:pos="720"/>
        </w:tabs>
        <w:ind w:left="720" w:hanging="360"/>
      </w:pPr>
      <w:rPr>
        <w:rFonts w:ascii="Wingdings" w:hAnsi="Wingdings"/>
      </w:r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16">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17">
    <w:nsid w:val="00000012"/>
    <w:multiLevelType w:val="singleLevel"/>
    <w:tmpl w:val="00000012"/>
    <w:name w:val="WW8Num18"/>
    <w:lvl w:ilvl="0">
      <w:start w:val="1"/>
      <w:numFmt w:val="bullet"/>
      <w:lvlText w:val=""/>
      <w:lvlJc w:val="left"/>
      <w:pPr>
        <w:tabs>
          <w:tab w:val="num" w:pos="720"/>
        </w:tabs>
        <w:ind w:left="720" w:hanging="360"/>
      </w:pPr>
      <w:rPr>
        <w:rFonts w:ascii="Symbol" w:hAnsi="Symbol"/>
      </w:rPr>
    </w:lvl>
  </w:abstractNum>
  <w:abstractNum w:abstractNumId="18">
    <w:nsid w:val="00000013"/>
    <w:multiLevelType w:val="singleLevel"/>
    <w:tmpl w:val="00000013"/>
    <w:name w:val="WW8Num19"/>
    <w:lvl w:ilvl="0">
      <w:start w:val="1"/>
      <w:numFmt w:val="bullet"/>
      <w:lvlText w:val=""/>
      <w:lvlJc w:val="left"/>
      <w:pPr>
        <w:tabs>
          <w:tab w:val="num" w:pos="720"/>
        </w:tabs>
        <w:ind w:left="720" w:hanging="360"/>
      </w:pPr>
      <w:rPr>
        <w:rFonts w:ascii="Symbol" w:hAnsi="Symbol"/>
      </w:rPr>
    </w:lvl>
  </w:abstractNum>
  <w:abstractNum w:abstractNumId="19">
    <w:nsid w:val="00000014"/>
    <w:multiLevelType w:val="singleLevel"/>
    <w:tmpl w:val="00000014"/>
    <w:name w:val="WW8Num20"/>
    <w:lvl w:ilvl="0">
      <w:start w:val="1"/>
      <w:numFmt w:val="bullet"/>
      <w:lvlText w:val="o"/>
      <w:lvlJc w:val="left"/>
      <w:pPr>
        <w:tabs>
          <w:tab w:val="num" w:pos="720"/>
        </w:tabs>
        <w:ind w:left="720" w:hanging="360"/>
      </w:pPr>
      <w:rPr>
        <w:rFonts w:ascii="Courier New" w:hAnsi="Courier New"/>
      </w:rPr>
    </w:lvl>
  </w:abstractNum>
  <w:abstractNum w:abstractNumId="20">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1">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2">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23">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24">
    <w:nsid w:val="00000019"/>
    <w:multiLevelType w:val="multilevel"/>
    <w:tmpl w:val="00000019"/>
    <w:name w:val="WW8Num2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Symbol" w:hAnsi="Symbol"/>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0000001A"/>
    <w:multiLevelType w:val="multilevel"/>
    <w:tmpl w:val="0000001A"/>
    <w:name w:val="WW8Num26"/>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000001B"/>
    <w:multiLevelType w:val="multilevel"/>
    <w:tmpl w:val="0000001B"/>
    <w:name w:val="WW8Num27"/>
    <w:lvl w:ilvl="0">
      <w:start w:val="1"/>
      <w:numFmt w:val="bullet"/>
      <w:lvlText w:val=""/>
      <w:lvlJc w:val="left"/>
      <w:pPr>
        <w:tabs>
          <w:tab w:val="num" w:pos="130"/>
        </w:tabs>
        <w:ind w:left="130" w:hanging="288"/>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7">
    <w:nsid w:val="0000001C"/>
    <w:multiLevelType w:val="multilevel"/>
    <w:tmpl w:val="0000001C"/>
    <w:name w:val="WW8Num28"/>
    <w:lvl w:ilvl="0">
      <w:start w:val="1"/>
      <w:numFmt w:val="bullet"/>
      <w:lvlText w:val="●"/>
      <w:lvlJc w:val="left"/>
      <w:pPr>
        <w:tabs>
          <w:tab w:val="num" w:pos="720"/>
        </w:tabs>
        <w:ind w:left="720" w:hanging="360"/>
      </w:pPr>
      <w:rPr>
        <w:rFonts w:ascii="StarSymbol" w:hAnsi="StarSymbol"/>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StarSymbol" w:hAnsi="StarSymbol"/>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StarSymbol" w:hAnsi="StarSymbol"/>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28">
    <w:nsid w:val="0000001D"/>
    <w:multiLevelType w:val="multilevel"/>
    <w:tmpl w:val="0000001D"/>
    <w:name w:val="WW8Num29"/>
    <w:lvl w:ilvl="0">
      <w:start w:val="1"/>
      <w:numFmt w:val="bullet"/>
      <w:lvlText w:val=""/>
      <w:lvlJc w:val="left"/>
      <w:pPr>
        <w:tabs>
          <w:tab w:val="num" w:pos="707"/>
        </w:tabs>
        <w:ind w:left="707" w:hanging="283"/>
      </w:pPr>
      <w:rPr>
        <w:rFonts w:ascii="Wingdings" w:hAnsi="Wingdings" w:cs="Courier New"/>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9">
    <w:nsid w:val="0000001E"/>
    <w:multiLevelType w:val="multilevel"/>
    <w:tmpl w:val="0000001E"/>
    <w:name w:val="WW8Num30"/>
    <w:lvl w:ilvl="0">
      <w:start w:val="1"/>
      <w:numFmt w:val="bullet"/>
      <w:lvlText w:val=""/>
      <w:lvlJc w:val="left"/>
      <w:pPr>
        <w:tabs>
          <w:tab w:val="num" w:pos="707"/>
        </w:tabs>
        <w:ind w:left="707" w:hanging="283"/>
      </w:pPr>
      <w:rPr>
        <w:rFonts w:ascii="Wingdings" w:hAnsi="Wingdings"/>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0">
    <w:nsid w:val="0000001F"/>
    <w:multiLevelType w:val="multilevel"/>
    <w:tmpl w:val="0000001F"/>
    <w:name w:val="WW8Num31"/>
    <w:lvl w:ilvl="0">
      <w:start w:val="1"/>
      <w:numFmt w:val="bullet"/>
      <w:lvlText w:val=""/>
      <w:lvlJc w:val="left"/>
      <w:pPr>
        <w:tabs>
          <w:tab w:val="num" w:pos="707"/>
        </w:tabs>
        <w:ind w:left="707" w:hanging="283"/>
      </w:pPr>
      <w:rPr>
        <w:rFonts w:ascii="Wingdings" w:hAnsi="Wingdings"/>
      </w:r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31">
    <w:nsid w:val="00000020"/>
    <w:multiLevelType w:val="multilevel"/>
    <w:tmpl w:val="00000020"/>
    <w:name w:val="WW8Num32"/>
    <w:lvl w:ilvl="0">
      <w:start w:val="1"/>
      <w:numFmt w:val="bullet"/>
      <w:lvlText w:val=""/>
      <w:lvlJc w:val="left"/>
      <w:pPr>
        <w:tabs>
          <w:tab w:val="num" w:pos="707"/>
        </w:tabs>
        <w:ind w:left="707" w:hanging="283"/>
      </w:pPr>
      <w:rPr>
        <w:rFonts w:ascii="Wingdings" w:hAnsi="Wingdings"/>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2">
    <w:nsid w:val="00000021"/>
    <w:multiLevelType w:val="multilevel"/>
    <w:tmpl w:val="00000021"/>
    <w:name w:val="WW8Num33"/>
    <w:lvl w:ilvl="0">
      <w:start w:val="1"/>
      <w:numFmt w:val="bullet"/>
      <w:lvlText w:val=""/>
      <w:lvlJc w:val="left"/>
      <w:pPr>
        <w:tabs>
          <w:tab w:val="num" w:pos="707"/>
        </w:tabs>
        <w:ind w:left="707" w:hanging="283"/>
      </w:pPr>
      <w:rPr>
        <w:rFonts w:ascii="Wingdings" w:hAnsi="Wingdings"/>
      </w:r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33">
    <w:nsid w:val="00000022"/>
    <w:multiLevelType w:val="multilevel"/>
    <w:tmpl w:val="00000022"/>
    <w:name w:val="WW8Num34"/>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4">
    <w:nsid w:val="00000023"/>
    <w:multiLevelType w:val="multilevel"/>
    <w:tmpl w:val="00000023"/>
    <w:name w:val="WW8Num35"/>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5">
    <w:nsid w:val="00000024"/>
    <w:multiLevelType w:val="multilevel"/>
    <w:tmpl w:val="00000024"/>
    <w:name w:val="WW8Num36"/>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6">
    <w:nsid w:val="00000025"/>
    <w:multiLevelType w:val="multilevel"/>
    <w:tmpl w:val="00000025"/>
    <w:name w:val="WW8Num37"/>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7">
    <w:nsid w:val="00000026"/>
    <w:multiLevelType w:val="multilevel"/>
    <w:tmpl w:val="00000026"/>
    <w:name w:val="WW8Num38"/>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8">
    <w:nsid w:val="22C506F6"/>
    <w:multiLevelType w:val="singleLevel"/>
    <w:tmpl w:val="04090001"/>
    <w:lvl w:ilvl="0">
      <w:start w:val="1"/>
      <w:numFmt w:val="bullet"/>
      <w:lvlText w:val=""/>
      <w:lvlJc w:val="left"/>
      <w:pPr>
        <w:tabs>
          <w:tab w:val="num" w:pos="450"/>
        </w:tabs>
        <w:ind w:left="450" w:hanging="360"/>
      </w:pPr>
      <w:rPr>
        <w:rFonts w:ascii="Symbol" w:hAnsi="Symbol" w:hint="default"/>
      </w:rPr>
    </w:lvl>
  </w:abstractNum>
  <w:abstractNum w:abstractNumId="39">
    <w:nsid w:val="57D71088"/>
    <w:multiLevelType w:val="hybridMultilevel"/>
    <w:tmpl w:val="5B486A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nsid w:val="5AFE7A17"/>
    <w:multiLevelType w:val="hybridMultilevel"/>
    <w:tmpl w:val="30522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35745FB"/>
    <w:multiLevelType w:val="hybridMultilevel"/>
    <w:tmpl w:val="0FC0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0"/>
  </w:num>
  <w:num w:numId="4">
    <w:abstractNumId w:val="38"/>
  </w:num>
  <w:num w:numId="5">
    <w:abstractNumId w:val="39"/>
  </w:num>
  <w:num w:numId="6">
    <w:abstractNumId w:val="41"/>
  </w:num>
  <w:num w:numId="7">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24"/>
    <w:rsid w:val="0001782D"/>
    <w:rsid w:val="00030B84"/>
    <w:rsid w:val="000313AF"/>
    <w:rsid w:val="00061384"/>
    <w:rsid w:val="00061842"/>
    <w:rsid w:val="000716E5"/>
    <w:rsid w:val="00072172"/>
    <w:rsid w:val="000A2687"/>
    <w:rsid w:val="000B2ED4"/>
    <w:rsid w:val="000C0531"/>
    <w:rsid w:val="000C1E62"/>
    <w:rsid w:val="000D665E"/>
    <w:rsid w:val="000F2D1A"/>
    <w:rsid w:val="000F6BC2"/>
    <w:rsid w:val="000F77D7"/>
    <w:rsid w:val="00105EA9"/>
    <w:rsid w:val="00112EDE"/>
    <w:rsid w:val="00125B29"/>
    <w:rsid w:val="00126941"/>
    <w:rsid w:val="0014471B"/>
    <w:rsid w:val="00161A76"/>
    <w:rsid w:val="001730BB"/>
    <w:rsid w:val="0018598F"/>
    <w:rsid w:val="00191572"/>
    <w:rsid w:val="001E5075"/>
    <w:rsid w:val="001F41F6"/>
    <w:rsid w:val="002069A2"/>
    <w:rsid w:val="0022200D"/>
    <w:rsid w:val="00222C70"/>
    <w:rsid w:val="0023649E"/>
    <w:rsid w:val="002772EF"/>
    <w:rsid w:val="00282FD0"/>
    <w:rsid w:val="00297715"/>
    <w:rsid w:val="002C2C7B"/>
    <w:rsid w:val="002D582B"/>
    <w:rsid w:val="002F1814"/>
    <w:rsid w:val="00300BD8"/>
    <w:rsid w:val="00303735"/>
    <w:rsid w:val="003458D9"/>
    <w:rsid w:val="00346E22"/>
    <w:rsid w:val="00352721"/>
    <w:rsid w:val="00355248"/>
    <w:rsid w:val="00360828"/>
    <w:rsid w:val="00362D8D"/>
    <w:rsid w:val="00364241"/>
    <w:rsid w:val="00371C78"/>
    <w:rsid w:val="0037234C"/>
    <w:rsid w:val="00383424"/>
    <w:rsid w:val="003A5FA6"/>
    <w:rsid w:val="003B3E94"/>
    <w:rsid w:val="003C76F0"/>
    <w:rsid w:val="003D06F4"/>
    <w:rsid w:val="003D2C59"/>
    <w:rsid w:val="003D3AA1"/>
    <w:rsid w:val="003F31A1"/>
    <w:rsid w:val="00433D34"/>
    <w:rsid w:val="00446B42"/>
    <w:rsid w:val="00451D3F"/>
    <w:rsid w:val="00457443"/>
    <w:rsid w:val="004668E7"/>
    <w:rsid w:val="004C04F5"/>
    <w:rsid w:val="004C61D1"/>
    <w:rsid w:val="004D4BF9"/>
    <w:rsid w:val="004E0C52"/>
    <w:rsid w:val="004E206B"/>
    <w:rsid w:val="004E31FF"/>
    <w:rsid w:val="004E4B93"/>
    <w:rsid w:val="004F3587"/>
    <w:rsid w:val="00505ABD"/>
    <w:rsid w:val="00524179"/>
    <w:rsid w:val="00530FF1"/>
    <w:rsid w:val="00542A38"/>
    <w:rsid w:val="00560A74"/>
    <w:rsid w:val="005678C4"/>
    <w:rsid w:val="00575C9F"/>
    <w:rsid w:val="005B2B42"/>
    <w:rsid w:val="005D0D94"/>
    <w:rsid w:val="005D7895"/>
    <w:rsid w:val="005E366C"/>
    <w:rsid w:val="005E5C51"/>
    <w:rsid w:val="005E7219"/>
    <w:rsid w:val="00606041"/>
    <w:rsid w:val="00624A71"/>
    <w:rsid w:val="0064115B"/>
    <w:rsid w:val="00655B97"/>
    <w:rsid w:val="006837E1"/>
    <w:rsid w:val="00696506"/>
    <w:rsid w:val="006D7F74"/>
    <w:rsid w:val="006E1F2B"/>
    <w:rsid w:val="00710778"/>
    <w:rsid w:val="007470AF"/>
    <w:rsid w:val="007802DF"/>
    <w:rsid w:val="007A1216"/>
    <w:rsid w:val="007B59AF"/>
    <w:rsid w:val="007C2801"/>
    <w:rsid w:val="007E0BAC"/>
    <w:rsid w:val="007E6161"/>
    <w:rsid w:val="00813854"/>
    <w:rsid w:val="0081408F"/>
    <w:rsid w:val="00820D31"/>
    <w:rsid w:val="00825116"/>
    <w:rsid w:val="00826A56"/>
    <w:rsid w:val="00855857"/>
    <w:rsid w:val="00860A6A"/>
    <w:rsid w:val="00861B5F"/>
    <w:rsid w:val="00863573"/>
    <w:rsid w:val="00866924"/>
    <w:rsid w:val="00866CC0"/>
    <w:rsid w:val="00882557"/>
    <w:rsid w:val="008A3B23"/>
    <w:rsid w:val="008B2A37"/>
    <w:rsid w:val="008D1059"/>
    <w:rsid w:val="008D1DDD"/>
    <w:rsid w:val="008D5147"/>
    <w:rsid w:val="009031D3"/>
    <w:rsid w:val="009046EE"/>
    <w:rsid w:val="00905264"/>
    <w:rsid w:val="00927BE2"/>
    <w:rsid w:val="009527EA"/>
    <w:rsid w:val="00991C3F"/>
    <w:rsid w:val="0099397C"/>
    <w:rsid w:val="009B062A"/>
    <w:rsid w:val="009B3662"/>
    <w:rsid w:val="009B3B49"/>
    <w:rsid w:val="009B50A7"/>
    <w:rsid w:val="009C75F7"/>
    <w:rsid w:val="009D05CE"/>
    <w:rsid w:val="009E3719"/>
    <w:rsid w:val="00A17896"/>
    <w:rsid w:val="00A27347"/>
    <w:rsid w:val="00A302FE"/>
    <w:rsid w:val="00A404BD"/>
    <w:rsid w:val="00A573DA"/>
    <w:rsid w:val="00A773C9"/>
    <w:rsid w:val="00A8259E"/>
    <w:rsid w:val="00A857C9"/>
    <w:rsid w:val="00A8609C"/>
    <w:rsid w:val="00A90710"/>
    <w:rsid w:val="00A93B1B"/>
    <w:rsid w:val="00AB2E7B"/>
    <w:rsid w:val="00AD0B5D"/>
    <w:rsid w:val="00AE194A"/>
    <w:rsid w:val="00AE680A"/>
    <w:rsid w:val="00B03467"/>
    <w:rsid w:val="00B0647E"/>
    <w:rsid w:val="00B24A0C"/>
    <w:rsid w:val="00B32CAB"/>
    <w:rsid w:val="00B570D1"/>
    <w:rsid w:val="00B72B32"/>
    <w:rsid w:val="00B94211"/>
    <w:rsid w:val="00BA2740"/>
    <w:rsid w:val="00BC31C6"/>
    <w:rsid w:val="00BC38B2"/>
    <w:rsid w:val="00BF620D"/>
    <w:rsid w:val="00C1700D"/>
    <w:rsid w:val="00C21266"/>
    <w:rsid w:val="00C51E5F"/>
    <w:rsid w:val="00C550F8"/>
    <w:rsid w:val="00C70BCB"/>
    <w:rsid w:val="00C75AF0"/>
    <w:rsid w:val="00C87487"/>
    <w:rsid w:val="00C93D88"/>
    <w:rsid w:val="00CD4200"/>
    <w:rsid w:val="00CE597D"/>
    <w:rsid w:val="00CF048E"/>
    <w:rsid w:val="00CF4962"/>
    <w:rsid w:val="00D019EF"/>
    <w:rsid w:val="00D2461B"/>
    <w:rsid w:val="00D36CD2"/>
    <w:rsid w:val="00D5460A"/>
    <w:rsid w:val="00D57A5C"/>
    <w:rsid w:val="00DC5F12"/>
    <w:rsid w:val="00DE60CA"/>
    <w:rsid w:val="00E03AA6"/>
    <w:rsid w:val="00E15170"/>
    <w:rsid w:val="00E235A0"/>
    <w:rsid w:val="00E43F0A"/>
    <w:rsid w:val="00E47B34"/>
    <w:rsid w:val="00E509DE"/>
    <w:rsid w:val="00E579EE"/>
    <w:rsid w:val="00E86AAB"/>
    <w:rsid w:val="00E919E5"/>
    <w:rsid w:val="00EC6D7D"/>
    <w:rsid w:val="00EE6D90"/>
    <w:rsid w:val="00EF648A"/>
    <w:rsid w:val="00F05452"/>
    <w:rsid w:val="00F16DCC"/>
    <w:rsid w:val="00F3191A"/>
    <w:rsid w:val="00F32213"/>
    <w:rsid w:val="00F33AFB"/>
    <w:rsid w:val="00F357D4"/>
    <w:rsid w:val="00F46BE3"/>
    <w:rsid w:val="00F84671"/>
    <w:rsid w:val="00F95004"/>
    <w:rsid w:val="00FA6089"/>
    <w:rsid w:val="00FB02F6"/>
    <w:rsid w:val="00FE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35EB97-F0F3-406F-8133-50F38005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spacing w:before="240" w:after="120"/>
      <w:jc w:val="both"/>
      <w:outlineLvl w:val="0"/>
    </w:pPr>
    <w:rPr>
      <w:b/>
      <w:caps/>
      <w:sz w:val="24"/>
      <w:u w:val="single"/>
      <w:lang w:val="en-GB"/>
    </w:rPr>
  </w:style>
  <w:style w:type="paragraph" w:styleId="Heading2">
    <w:name w:val="heading 2"/>
    <w:basedOn w:val="Normal"/>
    <w:next w:val="Normal"/>
    <w:qFormat/>
    <w:pPr>
      <w:keepNext/>
      <w:numPr>
        <w:ilvl w:val="1"/>
        <w:numId w:val="1"/>
      </w:numPr>
      <w:jc w:val="both"/>
      <w:outlineLvl w:val="1"/>
    </w:pPr>
    <w:rPr>
      <w:b/>
      <w:bCs/>
      <w:sz w:val="24"/>
      <w:lang w:val="en-GB"/>
    </w:rPr>
  </w:style>
  <w:style w:type="paragraph" w:styleId="Heading3">
    <w:name w:val="heading 3"/>
    <w:basedOn w:val="Normal"/>
    <w:next w:val="Normal"/>
    <w:qFormat/>
    <w:pPr>
      <w:keepNext/>
      <w:numPr>
        <w:ilvl w:val="2"/>
        <w:numId w:val="1"/>
      </w:numPr>
      <w:shd w:val="clear" w:color="auto" w:fill="CCCCCC"/>
      <w:outlineLvl w:val="2"/>
    </w:pPr>
    <w:rPr>
      <w:rFonts w:ascii="Arial" w:hAnsi="Arial"/>
      <w:b/>
      <w:sz w:val="24"/>
    </w:rPr>
  </w:style>
  <w:style w:type="paragraph" w:styleId="Heading4">
    <w:name w:val="heading 4"/>
    <w:basedOn w:val="Normal"/>
    <w:next w:val="Normal"/>
    <w:qFormat/>
    <w:pPr>
      <w:keepNext/>
      <w:numPr>
        <w:ilvl w:val="3"/>
        <w:numId w:val="1"/>
      </w:numPr>
      <w:ind w:right="180"/>
      <w:jc w:val="center"/>
      <w:outlineLvl w:val="3"/>
    </w:pPr>
    <w:rPr>
      <w:b/>
      <w:bCs/>
    </w:rPr>
  </w:style>
  <w:style w:type="paragraph" w:styleId="Heading5">
    <w:name w:val="heading 5"/>
    <w:basedOn w:val="Normal"/>
    <w:next w:val="Normal"/>
    <w:qFormat/>
    <w:pPr>
      <w:keepNext/>
      <w:numPr>
        <w:ilvl w:val="4"/>
        <w:numId w:val="1"/>
      </w:numPr>
      <w:shd w:val="clear" w:color="auto" w:fill="CCCCCC"/>
      <w:jc w:val="center"/>
      <w:outlineLvl w:val="4"/>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Wingdings" w:hAnsi="Wingdings"/>
      <w:sz w:val="20"/>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Wingdings" w:hAnsi="Wingdings"/>
    </w:rPr>
  </w:style>
  <w:style w:type="character" w:customStyle="1" w:styleId="WW8Num21z0">
    <w:name w:val="WW8Num21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6z0">
    <w:name w:val="WW8Num26z0"/>
    <w:rPr>
      <w:rFonts w:ascii="Symbol" w:hAnsi="Symbol"/>
    </w:rPr>
  </w:style>
  <w:style w:type="character" w:customStyle="1" w:styleId="WW8Num27z0">
    <w:name w:val="WW8Num27z0"/>
    <w:rPr>
      <w:rFonts w:ascii="Symbol" w:hAnsi="Symbol"/>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9z0">
    <w:name w:val="WW8Num29z0"/>
    <w:rPr>
      <w:rFonts w:ascii="Courier New" w:hAnsi="Courier New" w:cs="Courier New"/>
    </w:rPr>
  </w:style>
  <w:style w:type="character" w:customStyle="1" w:styleId="WW8Num29z1">
    <w:name w:val="WW8Num29z1"/>
    <w:rPr>
      <w:rFonts w:ascii="Courier New" w:hAnsi="Courier New"/>
    </w:rPr>
  </w:style>
  <w:style w:type="character" w:customStyle="1" w:styleId="WW8Num30z0">
    <w:name w:val="WW8Num30z0"/>
    <w:rPr>
      <w:rFonts w:ascii="Symbol" w:hAnsi="Symbol"/>
    </w:rPr>
  </w:style>
  <w:style w:type="character" w:customStyle="1" w:styleId="WW8Num30z1">
    <w:name w:val="WW8Num30z1"/>
    <w:rPr>
      <w:rFonts w:ascii="Symbol" w:hAnsi="Symbol" w:cs="StarSymbol"/>
      <w:sz w:val="18"/>
      <w:szCs w:val="18"/>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2z0">
    <w:name w:val="WW8Num32z0"/>
    <w:rPr>
      <w:rFonts w:ascii="Symbol" w:hAnsi="Symbol"/>
    </w:rPr>
  </w:style>
  <w:style w:type="character" w:customStyle="1" w:styleId="WW8Num32z1">
    <w:name w:val="WW8Num32z1"/>
    <w:rPr>
      <w:rFonts w:ascii="Symbol" w:hAnsi="Symbol" w:cs="StarSymbol"/>
      <w:sz w:val="18"/>
      <w:szCs w:val="18"/>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4z0">
    <w:name w:val="WW8Num34z0"/>
    <w:rPr>
      <w:rFonts w:ascii="Wingdings" w:hAnsi="Wingdings" w:cs="StarSymbol"/>
      <w:sz w:val="18"/>
      <w:szCs w:val="18"/>
    </w:rPr>
  </w:style>
  <w:style w:type="character" w:customStyle="1" w:styleId="WW8Num34z1">
    <w:name w:val="WW8Num34z1"/>
    <w:rPr>
      <w:rFonts w:ascii="Symbol" w:hAnsi="Symbol" w:cs="StarSymbol"/>
      <w:sz w:val="18"/>
      <w:szCs w:val="18"/>
    </w:rPr>
  </w:style>
  <w:style w:type="character" w:customStyle="1" w:styleId="WW8Num35z0">
    <w:name w:val="WW8Num35z0"/>
    <w:rPr>
      <w:rFonts w:ascii="StarSymbol" w:hAnsi="StarSymbol" w:cs="StarSymbol"/>
      <w:sz w:val="18"/>
      <w:szCs w:val="18"/>
    </w:rPr>
  </w:style>
  <w:style w:type="character" w:customStyle="1" w:styleId="WW8Num35z1">
    <w:name w:val="WW8Num35z1"/>
    <w:rPr>
      <w:rFonts w:ascii="Wingdings 2" w:hAnsi="Wingdings 2" w:cs="StarSymbol"/>
      <w:sz w:val="18"/>
      <w:szCs w:val="18"/>
    </w:rPr>
  </w:style>
  <w:style w:type="character" w:customStyle="1" w:styleId="WW8Num36z0">
    <w:name w:val="WW8Num36z0"/>
    <w:rPr>
      <w:rFonts w:ascii="Wingdings" w:hAnsi="Wingdings" w:cs="StarSymbol"/>
      <w:sz w:val="18"/>
      <w:szCs w:val="18"/>
    </w:rPr>
  </w:style>
  <w:style w:type="character" w:customStyle="1" w:styleId="WW8Num36z1">
    <w:name w:val="WW8Num36z1"/>
    <w:rPr>
      <w:rFonts w:ascii="Symbol" w:hAnsi="Symbol" w:cs="StarSymbol"/>
      <w:sz w:val="18"/>
      <w:szCs w:val="18"/>
    </w:rPr>
  </w:style>
  <w:style w:type="character" w:customStyle="1" w:styleId="WW8Num37z0">
    <w:name w:val="WW8Num37z0"/>
    <w:rPr>
      <w:rFonts w:ascii="StarSymbol" w:hAnsi="StarSymbol" w:cs="StarSymbol"/>
      <w:sz w:val="18"/>
      <w:szCs w:val="18"/>
    </w:rPr>
  </w:style>
  <w:style w:type="character" w:customStyle="1" w:styleId="WW8Num37z1">
    <w:name w:val="WW8Num37z1"/>
    <w:rPr>
      <w:rFonts w:ascii="Wingdings 2" w:hAnsi="Wingdings 2" w:cs="StarSymbol"/>
      <w:sz w:val="18"/>
      <w:szCs w:val="18"/>
    </w:rPr>
  </w:style>
  <w:style w:type="character" w:customStyle="1" w:styleId="WW8Num38z0">
    <w:name w:val="WW8Num38z0"/>
    <w:rPr>
      <w:rFonts w:ascii="Wingdings" w:hAnsi="Wingdings" w:cs="StarSymbol"/>
      <w:sz w:val="18"/>
      <w:szCs w:val="18"/>
    </w:rPr>
  </w:style>
  <w:style w:type="character" w:customStyle="1" w:styleId="WW8Num38z1">
    <w:name w:val="WW8Num38z1"/>
    <w:rPr>
      <w:rFonts w:ascii="Symbol" w:hAnsi="Symbol" w:cs="StarSymbol"/>
      <w:sz w:val="18"/>
      <w:szCs w:val="18"/>
    </w:rPr>
  </w:style>
  <w:style w:type="character" w:customStyle="1" w:styleId="Absatz-Standardschriftart">
    <w:name w:val="Absatz-Standardschriftart"/>
  </w:style>
  <w:style w:type="character" w:customStyle="1" w:styleId="WW8Num39z0">
    <w:name w:val="WW8Num39z0"/>
    <w:rPr>
      <w:rFonts w:ascii="Wingdings" w:hAnsi="Wingdings" w:cs="StarSymbol"/>
      <w:sz w:val="18"/>
      <w:szCs w:val="18"/>
    </w:rPr>
  </w:style>
  <w:style w:type="character" w:customStyle="1" w:styleId="WW8Num39z1">
    <w:name w:val="WW8Num39z1"/>
    <w:rPr>
      <w:rFonts w:ascii="Symbol" w:hAnsi="Symbol" w:cs="StarSymbol"/>
      <w:sz w:val="18"/>
      <w:szCs w:val="18"/>
    </w:rPr>
  </w:style>
  <w:style w:type="character" w:customStyle="1" w:styleId="WW8Num40z0">
    <w:name w:val="WW8Num40z0"/>
    <w:rPr>
      <w:rFonts w:ascii="Wingdings" w:hAnsi="Wingdings" w:cs="StarSymbol"/>
      <w:sz w:val="18"/>
      <w:szCs w:val="18"/>
    </w:rPr>
  </w:style>
  <w:style w:type="character" w:customStyle="1" w:styleId="WW8Num40z1">
    <w:name w:val="WW8Num40z1"/>
    <w:rPr>
      <w:rFonts w:ascii="Symbol" w:hAnsi="Symbol" w:cs="StarSymbol"/>
      <w:sz w:val="18"/>
      <w:szCs w:val="18"/>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26z1">
    <w:name w:val="WW8Num26z1"/>
    <w:rPr>
      <w:rFonts w:ascii="Courier New" w:hAnsi="Courier New" w:cs="Courier New"/>
    </w:rPr>
  </w:style>
  <w:style w:type="character" w:customStyle="1" w:styleId="WW-Absatz-Standardschriftart11111">
    <w:name w:val="WW-Absatz-Standardschriftart11111"/>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3">
    <w:name w:val="WW8Num7z3"/>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1">
    <w:name w:val="WW8Num13z1"/>
    <w:rPr>
      <w:rFonts w:ascii="Courier New" w:hAnsi="Courier New" w:cs="Courier New"/>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1">
    <w:name w:val="WW8Num16z1"/>
    <w:rPr>
      <w:rFonts w:ascii="Courier New" w:hAnsi="Courier New"/>
    </w:rPr>
  </w:style>
  <w:style w:type="character" w:customStyle="1" w:styleId="WW8Num16z2">
    <w:name w:val="WW8Num16z2"/>
    <w:rPr>
      <w:rFonts w:ascii="Times New Roman" w:eastAsia="Times New Roman" w:hAnsi="Times New Roman" w:cs="Times New Roman"/>
    </w:rPr>
  </w:style>
  <w:style w:type="character" w:customStyle="1" w:styleId="WW8Num16z3">
    <w:name w:val="WW8Num16z3"/>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1">
    <w:name w:val="WW8Num20z1"/>
    <w:rPr>
      <w:rFonts w:ascii="Courier New" w:hAnsi="Courier New"/>
    </w:rPr>
  </w:style>
  <w:style w:type="character" w:customStyle="1" w:styleId="WW8Num20z3">
    <w:name w:val="WW8Num20z3"/>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2">
    <w:name w:val="WW8Num25z2"/>
    <w:rPr>
      <w:rFonts w:ascii="Wingdings" w:hAnsi="Wingdings"/>
    </w:rPr>
  </w:style>
  <w:style w:type="character" w:customStyle="1" w:styleId="WW8Num26z2">
    <w:name w:val="WW8Num26z2"/>
    <w:rPr>
      <w:rFonts w:ascii="Wingdings" w:hAnsi="Wingdings"/>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2">
    <w:name w:val="WW8Num28z2"/>
    <w:rPr>
      <w:rFonts w:ascii="Wingdings" w:hAnsi="Wingdings"/>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1z2">
    <w:name w:val="WW8Num31z2"/>
    <w:rPr>
      <w:rFonts w:ascii="Wingdings" w:hAnsi="Wingdings"/>
    </w:rPr>
  </w:style>
  <w:style w:type="character" w:customStyle="1" w:styleId="WW8Num33z2">
    <w:name w:val="WW8Num33z2"/>
    <w:rPr>
      <w:rFonts w:ascii="Wingdings" w:hAnsi="Wingdings"/>
    </w:rPr>
  </w:style>
  <w:style w:type="character" w:styleId="PageNumber">
    <w:name w:val="page number"/>
    <w:basedOn w:val="DefaultParagraphFont"/>
  </w:style>
  <w:style w:type="character" w:styleId="Hyperlink">
    <w:name w:val="Hyperlink"/>
    <w:rPr>
      <w:color w:val="0000FF"/>
      <w:u w:val="single"/>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tabs>
        <w:tab w:val="left" w:pos="-1440"/>
        <w:tab w:val="left" w:pos="-720"/>
        <w:tab w:val="left" w:pos="0"/>
      </w:tabs>
      <w:spacing w:before="40" w:after="40"/>
      <w:jc w:val="both"/>
    </w:pPr>
    <w:rPr>
      <w:spacing w:val="-3"/>
      <w:sz w:val="24"/>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BodyTextIndent">
    <w:name w:val="Body Text Indent"/>
    <w:basedOn w:val="Normal"/>
    <w:pPr>
      <w:ind w:left="360"/>
    </w:pPr>
    <w:rPr>
      <w:sz w:val="22"/>
    </w:rPr>
  </w:style>
  <w:style w:type="paragraph" w:styleId="BodyText2">
    <w:name w:val="Body Text 2"/>
    <w:basedOn w:val="Normal"/>
    <w:rPr>
      <w:b/>
      <w:bCs/>
      <w:sz w:val="24"/>
      <w:u w:val="single"/>
      <w:lang w:val="en-GB"/>
    </w:rPr>
  </w:style>
  <w:style w:type="paragraph" w:customStyle="1" w:styleId="TableText">
    <w:name w:val="Table Text"/>
    <w:basedOn w:val="Normal"/>
    <w:pPr>
      <w:spacing w:before="60" w:after="60"/>
    </w:pPr>
    <w:rPr>
      <w:rFonts w:ascii="Arial" w:hAnsi="Arial"/>
      <w:sz w:val="24"/>
    </w:rPr>
  </w:style>
  <w:style w:type="paragraph" w:styleId="BodyTextIndent2">
    <w:name w:val="Body Text Indent 2"/>
    <w:basedOn w:val="Normal"/>
    <w:pPr>
      <w:ind w:left="1440" w:hanging="1440"/>
    </w:pPr>
    <w:rPr>
      <w:sz w:val="22"/>
    </w:rPr>
  </w:style>
  <w:style w:type="paragraph" w:styleId="Header">
    <w:name w:val="header"/>
    <w:basedOn w:val="Normal"/>
    <w:pPr>
      <w:tabs>
        <w:tab w:val="center" w:pos="4153"/>
        <w:tab w:val="right" w:pos="8306"/>
      </w:tabs>
      <w:jc w:val="both"/>
    </w:pPr>
    <w:rPr>
      <w:sz w:val="24"/>
      <w:lang w:val="en-GB"/>
    </w:rPr>
  </w:style>
  <w:style w:type="paragraph" w:styleId="Footer">
    <w:name w:val="footer"/>
    <w:basedOn w:val="Normal"/>
    <w:pPr>
      <w:tabs>
        <w:tab w:val="center" w:pos="4153"/>
        <w:tab w:val="right" w:pos="8306"/>
      </w:tabs>
      <w:jc w:val="both"/>
    </w:pPr>
    <w:rPr>
      <w:sz w:val="24"/>
      <w:lang w:val="en-GB"/>
    </w:rPr>
  </w:style>
  <w:style w:type="paragraph" w:styleId="CommentText">
    <w:name w:val="annotation text"/>
    <w:basedOn w:val="Normal"/>
    <w:pPr>
      <w:ind w:left="360"/>
    </w:pPr>
    <w:rPr>
      <w:rFonts w:ascii="Arial" w:hAnsi="Arial"/>
    </w:rPr>
  </w:style>
  <w:style w:type="paragraph" w:customStyle="1" w:styleId="Position">
    <w:name w:val="Position"/>
    <w:basedOn w:val="Normal"/>
    <w:rPr>
      <w:rFonts w:ascii="Arial" w:hAnsi="Arial"/>
      <w:b/>
      <w:i/>
      <w:iCs/>
      <w:color w:val="000080"/>
      <w:sz w:val="22"/>
    </w:rPr>
  </w:style>
  <w:style w:type="paragraph" w:customStyle="1" w:styleId="ResumebulletChar">
    <w:name w:val="Resume bullet Char"/>
    <w:basedOn w:val="BodyText"/>
    <w:pPr>
      <w:tabs>
        <w:tab w:val="left" w:pos="360"/>
      </w:tabs>
      <w:suppressAutoHyphens w:val="0"/>
      <w:spacing w:before="0" w:after="0"/>
      <w:ind w:left="-720"/>
    </w:pPr>
    <w:rPr>
      <w:rFonts w:ascii="Arial" w:hAnsi="Arial"/>
      <w:spacing w:val="0"/>
      <w:sz w:val="20"/>
    </w:rPr>
  </w:style>
  <w:style w:type="paragraph" w:customStyle="1" w:styleId="Resumebullet">
    <w:name w:val="Resume bullet"/>
    <w:basedOn w:val="BodyText"/>
    <w:pPr>
      <w:tabs>
        <w:tab w:val="left" w:pos="360"/>
      </w:tabs>
      <w:suppressAutoHyphens w:val="0"/>
      <w:spacing w:before="0" w:after="0"/>
      <w:ind w:left="360" w:hanging="360"/>
    </w:pPr>
    <w:rPr>
      <w:rFonts w:ascii="Arial" w:hAnsi="Arial"/>
      <w:spacing w:val="0"/>
      <w:sz w:val="20"/>
    </w:rPr>
  </w:style>
  <w:style w:type="paragraph" w:styleId="DocumentMap">
    <w:name w:val="Document Map"/>
    <w:basedOn w:val="Normal"/>
    <w:pPr>
      <w:shd w:val="clear" w:color="auto" w:fill="000080"/>
    </w:pPr>
    <w:rPr>
      <w:rFonts w:ascii="Tahoma" w:hAnsi="Tahoma" w:cs="Tahoma"/>
    </w:rPr>
  </w:style>
  <w:style w:type="paragraph" w:customStyle="1" w:styleId="Bullet">
    <w:name w:val="Bullet"/>
    <w:basedOn w:val="Normal"/>
    <w:pPr>
      <w:keepNext/>
      <w:widowControl w:val="0"/>
      <w:numPr>
        <w:numId w:val="2"/>
      </w:numPr>
      <w:ind w:left="-2520" w:firstLine="0"/>
    </w:pPr>
    <w:rPr>
      <w:rFonts w:ascii="Lucida Sans" w:hAnsi="Lucida Sans"/>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after="100"/>
    </w:pPr>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ListParagraph">
    <w:name w:val="List Paragraph"/>
    <w:basedOn w:val="Normal"/>
    <w:qFormat/>
    <w:rsid w:val="00866924"/>
    <w:pPr>
      <w:spacing w:after="200" w:line="276" w:lineRule="auto"/>
      <w:ind w:left="720"/>
    </w:pPr>
    <w:rPr>
      <w:rFonts w:ascii="Calibri" w:eastAsia="Calibri" w:hAnsi="Calibri" w:cs="Calibri"/>
      <w:sz w:val="22"/>
      <w:szCs w:val="22"/>
    </w:rPr>
  </w:style>
  <w:style w:type="paragraph" w:styleId="HTMLPreformatted">
    <w:name w:val="HTML Preformatted"/>
    <w:basedOn w:val="Normal"/>
    <w:link w:val="HTMLPreformattedChar"/>
    <w:rsid w:val="007A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lang w:eastAsia="en-US"/>
    </w:rPr>
  </w:style>
  <w:style w:type="character" w:customStyle="1" w:styleId="HTMLPreformattedChar">
    <w:name w:val="HTML Preformatted Char"/>
    <w:basedOn w:val="DefaultParagraphFont"/>
    <w:link w:val="HTMLPreformatted"/>
    <w:rsid w:val="007A1216"/>
  </w:style>
  <w:style w:type="paragraph" w:customStyle="1" w:styleId="p6">
    <w:name w:val="p6"/>
    <w:basedOn w:val="Normal"/>
    <w:rsid w:val="007A1216"/>
    <w:pPr>
      <w:widowControl w:val="0"/>
      <w:tabs>
        <w:tab w:val="left" w:pos="720"/>
      </w:tabs>
      <w:suppressAutoHyphens w:val="0"/>
      <w:autoSpaceDE w:val="0"/>
      <w:autoSpaceDN w:val="0"/>
      <w:adjustRightInd w:val="0"/>
      <w:spacing w:line="240" w:lineRule="atLeast"/>
    </w:pPr>
    <w:rPr>
      <w:rFonts w:eastAsia="SimSun"/>
      <w:sz w:val="24"/>
      <w:szCs w:val="24"/>
      <w:lang w:eastAsia="zh-CN"/>
    </w:rPr>
  </w:style>
  <w:style w:type="paragraph" w:customStyle="1" w:styleId="p4">
    <w:name w:val="p4"/>
    <w:basedOn w:val="Normal"/>
    <w:rsid w:val="007A1216"/>
    <w:pPr>
      <w:widowControl w:val="0"/>
      <w:tabs>
        <w:tab w:val="left" w:pos="720"/>
      </w:tabs>
      <w:suppressAutoHyphens w:val="0"/>
      <w:autoSpaceDE w:val="0"/>
      <w:autoSpaceDN w:val="0"/>
      <w:adjustRightInd w:val="0"/>
      <w:spacing w:line="240" w:lineRule="atLeast"/>
    </w:pPr>
    <w:rPr>
      <w:rFonts w:eastAsia="SimSun"/>
      <w:sz w:val="24"/>
      <w:szCs w:val="24"/>
      <w:lang w:eastAsia="zh-CN"/>
    </w:rPr>
  </w:style>
  <w:style w:type="paragraph" w:customStyle="1" w:styleId="WW-BodyText2">
    <w:name w:val="WW-Body Text 2"/>
    <w:basedOn w:val="Normal"/>
    <w:rsid w:val="00126941"/>
    <w:pPr>
      <w:jc w:val="both"/>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57161">
      <w:bodyDiv w:val="1"/>
      <w:marLeft w:val="0"/>
      <w:marRight w:val="0"/>
      <w:marTop w:val="0"/>
      <w:marBottom w:val="0"/>
      <w:divBdr>
        <w:top w:val="none" w:sz="0" w:space="0" w:color="auto"/>
        <w:left w:val="none" w:sz="0" w:space="0" w:color="auto"/>
        <w:bottom w:val="none" w:sz="0" w:space="0" w:color="auto"/>
        <w:right w:val="none" w:sz="0" w:space="0" w:color="auto"/>
      </w:divBdr>
      <w:divsChild>
        <w:div w:id="1178471657">
          <w:marLeft w:val="-150"/>
          <w:marRight w:val="-150"/>
          <w:marTop w:val="0"/>
          <w:marBottom w:val="0"/>
          <w:divBdr>
            <w:top w:val="none" w:sz="0" w:space="0" w:color="auto"/>
            <w:left w:val="none" w:sz="0" w:space="0" w:color="auto"/>
            <w:bottom w:val="none" w:sz="0" w:space="0" w:color="auto"/>
            <w:right w:val="none" w:sz="0" w:space="0" w:color="auto"/>
          </w:divBdr>
          <w:divsChild>
            <w:div w:id="773402355">
              <w:marLeft w:val="0"/>
              <w:marRight w:val="0"/>
              <w:marTop w:val="0"/>
              <w:marBottom w:val="0"/>
              <w:divBdr>
                <w:top w:val="none" w:sz="0" w:space="0" w:color="auto"/>
                <w:left w:val="none" w:sz="0" w:space="0" w:color="auto"/>
                <w:bottom w:val="none" w:sz="0" w:space="0" w:color="auto"/>
                <w:right w:val="none" w:sz="0" w:space="0" w:color="auto"/>
              </w:divBdr>
              <w:divsChild>
                <w:div w:id="1530297090">
                  <w:marLeft w:val="0"/>
                  <w:marRight w:val="0"/>
                  <w:marTop w:val="0"/>
                  <w:marBottom w:val="300"/>
                  <w:divBdr>
                    <w:top w:val="none" w:sz="0" w:space="0" w:color="auto"/>
                    <w:left w:val="none" w:sz="0" w:space="0" w:color="auto"/>
                    <w:bottom w:val="none" w:sz="0" w:space="0" w:color="auto"/>
                    <w:right w:val="none" w:sz="0" w:space="0" w:color="auto"/>
                  </w:divBdr>
                  <w:divsChild>
                    <w:div w:id="1975521794">
                      <w:marLeft w:val="0"/>
                      <w:marRight w:val="0"/>
                      <w:marTop w:val="0"/>
                      <w:marBottom w:val="0"/>
                      <w:divBdr>
                        <w:top w:val="none" w:sz="0" w:space="0" w:color="auto"/>
                        <w:left w:val="none" w:sz="0" w:space="0" w:color="auto"/>
                        <w:bottom w:val="none" w:sz="0" w:space="0" w:color="auto"/>
                        <w:right w:val="none" w:sz="0" w:space="0" w:color="auto"/>
                      </w:divBdr>
                      <w:divsChild>
                        <w:div w:id="2087534042">
                          <w:marLeft w:val="0"/>
                          <w:marRight w:val="0"/>
                          <w:marTop w:val="0"/>
                          <w:marBottom w:val="0"/>
                          <w:divBdr>
                            <w:top w:val="none" w:sz="0" w:space="0" w:color="auto"/>
                            <w:left w:val="none" w:sz="0" w:space="0" w:color="auto"/>
                            <w:bottom w:val="none" w:sz="0" w:space="0" w:color="auto"/>
                            <w:right w:val="none" w:sz="0" w:space="0" w:color="auto"/>
                          </w:divBdr>
                          <w:divsChild>
                            <w:div w:id="859783199">
                              <w:marLeft w:val="0"/>
                              <w:marRight w:val="0"/>
                              <w:marTop w:val="0"/>
                              <w:marBottom w:val="0"/>
                              <w:divBdr>
                                <w:top w:val="none" w:sz="0" w:space="0" w:color="auto"/>
                                <w:left w:val="none" w:sz="0" w:space="0" w:color="auto"/>
                                <w:bottom w:val="none" w:sz="0" w:space="0" w:color="auto"/>
                                <w:right w:val="none" w:sz="0" w:space="0" w:color="auto"/>
                              </w:divBdr>
                              <w:divsChild>
                                <w:div w:id="6301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Resume of Avigo Employees</vt:lpstr>
    </vt:vector>
  </TitlesOfParts>
  <Company>Avigo Solutions Inc.</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Avigo Employees</dc:title>
  <dc:creator>Aldwin</dc:creator>
  <cp:lastModifiedBy>ajay.dev</cp:lastModifiedBy>
  <cp:revision>56</cp:revision>
  <cp:lastPrinted>2015-10-22T18:00:00Z</cp:lastPrinted>
  <dcterms:created xsi:type="dcterms:W3CDTF">2018-11-30T16:02:00Z</dcterms:created>
  <dcterms:modified xsi:type="dcterms:W3CDTF">2020-06-10T10:50:00Z</dcterms:modified>
</cp:coreProperties>
</file>